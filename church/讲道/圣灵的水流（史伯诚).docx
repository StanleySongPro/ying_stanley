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7DA6" w:rsidRDefault="00227DA6" w:rsidP="001C015E">
      <w:pPr>
        <w:tabs>
          <w:tab w:val="left" w:pos="180"/>
          <w:tab w:val="left" w:pos="540"/>
          <w:tab w:val="left" w:pos="900"/>
          <w:tab w:val="left" w:pos="1260"/>
        </w:tabs>
        <w:jc w:val="both"/>
        <w:rPr>
          <w:rFonts w:ascii="PMingLiU" w:hAnsi="PMingLiU"/>
        </w:rPr>
      </w:pPr>
    </w:p>
    <w:p w:rsidR="00672B67" w:rsidRPr="00FE6973" w:rsidRDefault="00B25E81" w:rsidP="00163B06">
      <w:pPr>
        <w:tabs>
          <w:tab w:val="left" w:pos="180"/>
          <w:tab w:val="left" w:pos="540"/>
          <w:tab w:val="left" w:pos="900"/>
          <w:tab w:val="left" w:pos="1260"/>
        </w:tabs>
        <w:jc w:val="center"/>
        <w:rPr>
          <w:rFonts w:ascii="PMingLiU" w:hAnsi="PMingLiU" w:hint="eastAsia"/>
          <w:b/>
          <w:color w:val="FF0000"/>
          <w:sz w:val="48"/>
          <w:szCs w:val="48"/>
          <w:u w:val="single"/>
        </w:rPr>
      </w:pPr>
      <w:r w:rsidRPr="00B25E81">
        <w:rPr>
          <w:rFonts w:ascii="PMingLiU" w:eastAsia="宋体" w:hAnsi="PMingLiU" w:hint="eastAsia"/>
          <w:b/>
          <w:color w:val="FF0000"/>
          <w:sz w:val="48"/>
          <w:szCs w:val="48"/>
          <w:u w:val="single"/>
          <w:lang w:eastAsia="zh-CN"/>
        </w:rPr>
        <w:t>圣灵的水流</w:t>
      </w:r>
    </w:p>
    <w:p w:rsidR="00471BCC" w:rsidRDefault="00471BCC" w:rsidP="00471BCC">
      <w:pPr>
        <w:tabs>
          <w:tab w:val="left" w:pos="180"/>
          <w:tab w:val="left" w:pos="540"/>
          <w:tab w:val="left" w:pos="900"/>
          <w:tab w:val="left" w:pos="1260"/>
        </w:tabs>
        <w:jc w:val="both"/>
        <w:rPr>
          <w:rFonts w:ascii="PMingLiU" w:hAnsi="PMingLiU" w:hint="eastAsia"/>
        </w:rPr>
      </w:pPr>
    </w:p>
    <w:p w:rsidR="00FE6973" w:rsidRPr="00FE6973" w:rsidRDefault="00B25E81" w:rsidP="00471BCC">
      <w:pPr>
        <w:tabs>
          <w:tab w:val="left" w:pos="180"/>
          <w:tab w:val="left" w:pos="540"/>
          <w:tab w:val="left" w:pos="900"/>
          <w:tab w:val="left" w:pos="1260"/>
        </w:tabs>
        <w:jc w:val="both"/>
        <w:rPr>
          <w:rFonts w:ascii="PMingLiU" w:hAnsi="PMingLiU" w:hint="eastAsia"/>
          <w:b/>
          <w:color w:val="FF0000"/>
        </w:rPr>
      </w:pPr>
      <w:r w:rsidRPr="00B25E81">
        <w:rPr>
          <w:rFonts w:ascii="PMingLiU" w:eastAsia="宋体" w:hAnsi="PMingLiU" w:hint="eastAsia"/>
          <w:b/>
          <w:color w:val="FF0000"/>
          <w:lang w:eastAsia="zh-CN"/>
        </w:rPr>
        <w:t>目录：</w:t>
      </w:r>
    </w:p>
    <w:p w:rsidR="00B4727A" w:rsidRDefault="00B25E81" w:rsidP="00FE6973">
      <w:pPr>
        <w:tabs>
          <w:tab w:val="left" w:pos="4320"/>
        </w:tabs>
        <w:jc w:val="both"/>
        <w:rPr>
          <w:rFonts w:ascii="PMingLiU" w:hAnsi="PMingLiU" w:hint="eastAsia"/>
          <w:b/>
        </w:rPr>
      </w:pPr>
      <w:r w:rsidRPr="00B25E81">
        <w:rPr>
          <w:rFonts w:ascii="PMingLiU" w:eastAsia="宋体" w:hAnsi="PMingLiU"/>
          <w:b/>
          <w:lang w:eastAsia="zh-CN"/>
        </w:rPr>
        <w:t>01</w:t>
      </w:r>
      <w:r w:rsidRPr="00B25E81">
        <w:rPr>
          <w:rFonts w:ascii="PMingLiU" w:eastAsia="宋体" w:hAnsi="PMingLiU" w:hint="eastAsia"/>
          <w:b/>
          <w:lang w:eastAsia="zh-CN"/>
        </w:rPr>
        <w:t>第一篇</w:t>
      </w:r>
      <w:r w:rsidRPr="00B25E81">
        <w:rPr>
          <w:rFonts w:ascii="PMingLiU" w:eastAsia="宋体" w:hAnsi="PMingLiU"/>
          <w:b/>
          <w:lang w:eastAsia="zh-CN"/>
        </w:rPr>
        <w:t xml:space="preserve">  </w:t>
      </w:r>
      <w:r w:rsidRPr="00B25E81">
        <w:rPr>
          <w:rFonts w:ascii="PMingLiU" w:eastAsia="宋体" w:hAnsi="PMingLiU" w:hint="eastAsia"/>
          <w:b/>
          <w:lang w:eastAsia="zh-CN"/>
        </w:rPr>
        <w:t>从属地等次进入属天等次</w:t>
      </w:r>
      <w:r>
        <w:rPr>
          <w:rFonts w:ascii="PMingLiU" w:hAnsi="PMingLiU"/>
          <w:b/>
          <w:lang w:eastAsia="zh-CN"/>
        </w:rPr>
        <w:tab/>
      </w:r>
    </w:p>
    <w:p w:rsidR="00FE6973" w:rsidRDefault="00B25E81" w:rsidP="00FE6973">
      <w:pPr>
        <w:tabs>
          <w:tab w:val="left" w:pos="4320"/>
        </w:tabs>
        <w:jc w:val="both"/>
        <w:rPr>
          <w:rFonts w:ascii="PMingLiU" w:hAnsi="PMingLiU" w:hint="eastAsia"/>
          <w:b/>
        </w:rPr>
      </w:pPr>
      <w:r w:rsidRPr="00B25E81">
        <w:rPr>
          <w:rFonts w:ascii="PMingLiU" w:eastAsia="宋体" w:hAnsi="PMingLiU"/>
          <w:b/>
          <w:lang w:eastAsia="zh-CN"/>
        </w:rPr>
        <w:t>02</w:t>
      </w:r>
      <w:r w:rsidRPr="00B25E81">
        <w:rPr>
          <w:rFonts w:ascii="PMingLiU" w:eastAsia="宋体" w:hAnsi="PMingLiU" w:hint="eastAsia"/>
          <w:b/>
          <w:lang w:eastAsia="zh-CN"/>
        </w:rPr>
        <w:t>第二篇</w:t>
      </w:r>
      <w:r w:rsidRPr="00B25E81">
        <w:rPr>
          <w:rFonts w:ascii="PMingLiU" w:eastAsia="宋体" w:hAnsi="PMingLiU"/>
          <w:b/>
          <w:lang w:eastAsia="zh-CN"/>
        </w:rPr>
        <w:t xml:space="preserve">  </w:t>
      </w:r>
      <w:r w:rsidRPr="00B25E81">
        <w:rPr>
          <w:rFonts w:ascii="PMingLiU" w:eastAsia="宋体" w:hAnsi="PMingLiU" w:hint="eastAsia"/>
          <w:b/>
          <w:lang w:eastAsia="zh-CN"/>
        </w:rPr>
        <w:t>十架子民所产生的伟大见证</w:t>
      </w:r>
    </w:p>
    <w:p w:rsidR="00B4727A" w:rsidRDefault="00B25E81" w:rsidP="00FE6973">
      <w:pPr>
        <w:tabs>
          <w:tab w:val="left" w:pos="4320"/>
        </w:tabs>
        <w:jc w:val="both"/>
        <w:rPr>
          <w:rFonts w:ascii="PMingLiU" w:hAnsi="PMingLiU" w:hint="eastAsia"/>
          <w:b/>
        </w:rPr>
      </w:pPr>
      <w:r w:rsidRPr="00B25E81">
        <w:rPr>
          <w:rFonts w:ascii="PMingLiU" w:eastAsia="宋体" w:hAnsi="PMingLiU"/>
          <w:b/>
          <w:lang w:eastAsia="zh-CN"/>
        </w:rPr>
        <w:t>03</w:t>
      </w:r>
      <w:r w:rsidRPr="00B25E81">
        <w:rPr>
          <w:rFonts w:ascii="PMingLiU" w:eastAsia="宋体" w:hAnsi="PMingLiU" w:hint="eastAsia"/>
          <w:b/>
          <w:lang w:eastAsia="zh-CN"/>
        </w:rPr>
        <w:t>第三篇</w:t>
      </w:r>
      <w:r w:rsidRPr="00B25E81">
        <w:rPr>
          <w:rFonts w:ascii="PMingLiU" w:eastAsia="宋体" w:hAnsi="PMingLiU"/>
          <w:b/>
          <w:lang w:eastAsia="zh-CN"/>
        </w:rPr>
        <w:t xml:space="preserve">  </w:t>
      </w:r>
      <w:r w:rsidRPr="00B25E81">
        <w:rPr>
          <w:rFonts w:ascii="PMingLiU" w:eastAsia="宋体" w:hAnsi="PMingLiU" w:hint="eastAsia"/>
          <w:b/>
          <w:lang w:eastAsia="zh-CN"/>
        </w:rPr>
        <w:t>彼得的转机与信息</w:t>
      </w:r>
      <w:r>
        <w:rPr>
          <w:rFonts w:ascii="PMingLiU" w:hAnsi="PMingLiU"/>
          <w:b/>
          <w:lang w:eastAsia="zh-CN"/>
        </w:rPr>
        <w:tab/>
      </w:r>
    </w:p>
    <w:p w:rsidR="00FE6973" w:rsidRDefault="00B25E81" w:rsidP="00FE6973">
      <w:pPr>
        <w:tabs>
          <w:tab w:val="left" w:pos="4320"/>
        </w:tabs>
        <w:jc w:val="both"/>
        <w:rPr>
          <w:rFonts w:ascii="PMingLiU" w:hAnsi="PMingLiU" w:hint="eastAsia"/>
          <w:b/>
        </w:rPr>
      </w:pPr>
      <w:r w:rsidRPr="00B25E81">
        <w:rPr>
          <w:rFonts w:ascii="PMingLiU" w:eastAsia="宋体" w:hAnsi="PMingLiU"/>
          <w:b/>
          <w:lang w:eastAsia="zh-CN"/>
        </w:rPr>
        <w:t>04</w:t>
      </w:r>
      <w:r w:rsidRPr="00B25E81">
        <w:rPr>
          <w:rFonts w:ascii="PMingLiU" w:eastAsia="宋体" w:hAnsi="PMingLiU" w:hint="eastAsia"/>
          <w:b/>
          <w:lang w:eastAsia="zh-CN"/>
        </w:rPr>
        <w:t>第四篇</w:t>
      </w:r>
      <w:r w:rsidRPr="00B25E81">
        <w:rPr>
          <w:rFonts w:ascii="PMingLiU" w:eastAsia="宋体" w:hAnsi="PMingLiU"/>
          <w:b/>
          <w:lang w:eastAsia="zh-CN"/>
        </w:rPr>
        <w:t xml:space="preserve">  </w:t>
      </w:r>
      <w:r w:rsidRPr="00B25E81">
        <w:rPr>
          <w:rFonts w:ascii="PMingLiU" w:eastAsia="宋体" w:hAnsi="PMingLiU" w:hint="eastAsia"/>
          <w:b/>
          <w:lang w:eastAsia="zh-CN"/>
        </w:rPr>
        <w:t>人子的异象打碎所有属灵事物</w:t>
      </w:r>
    </w:p>
    <w:p w:rsidR="00B4727A" w:rsidRDefault="00B25E81" w:rsidP="00FE6973">
      <w:pPr>
        <w:tabs>
          <w:tab w:val="left" w:pos="4320"/>
        </w:tabs>
        <w:jc w:val="both"/>
        <w:rPr>
          <w:rFonts w:ascii="PMingLiU" w:hAnsi="PMingLiU" w:hint="eastAsia"/>
          <w:b/>
        </w:rPr>
      </w:pPr>
      <w:r w:rsidRPr="00B25E81">
        <w:rPr>
          <w:rFonts w:ascii="PMingLiU" w:eastAsia="宋体" w:hAnsi="PMingLiU"/>
          <w:b/>
          <w:lang w:eastAsia="zh-CN"/>
        </w:rPr>
        <w:t>05</w:t>
      </w:r>
      <w:r w:rsidRPr="00B25E81">
        <w:rPr>
          <w:rFonts w:ascii="PMingLiU" w:eastAsia="宋体" w:hAnsi="PMingLiU" w:hint="eastAsia"/>
          <w:b/>
          <w:lang w:eastAsia="zh-CN"/>
        </w:rPr>
        <w:t>第五篇</w:t>
      </w:r>
      <w:r w:rsidRPr="00B25E81">
        <w:rPr>
          <w:rFonts w:ascii="PMingLiU" w:eastAsia="宋体" w:hAnsi="PMingLiU"/>
          <w:b/>
          <w:lang w:eastAsia="zh-CN"/>
        </w:rPr>
        <w:t xml:space="preserve">  </w:t>
      </w:r>
      <w:r w:rsidRPr="00B25E81">
        <w:rPr>
          <w:rFonts w:ascii="PMingLiU" w:eastAsia="宋体" w:hAnsi="PMingLiU" w:hint="eastAsia"/>
          <w:b/>
          <w:lang w:eastAsia="zh-CN"/>
        </w:rPr>
        <w:t>圣灵的掌权打碎一切人意组织</w:t>
      </w:r>
      <w:r>
        <w:rPr>
          <w:rFonts w:ascii="PMingLiU" w:hAnsi="PMingLiU"/>
          <w:b/>
          <w:lang w:eastAsia="zh-CN"/>
        </w:rPr>
        <w:tab/>
      </w:r>
    </w:p>
    <w:p w:rsidR="00FE6973" w:rsidRDefault="00B25E81" w:rsidP="00FE6973">
      <w:pPr>
        <w:tabs>
          <w:tab w:val="left" w:pos="4320"/>
        </w:tabs>
        <w:jc w:val="both"/>
        <w:rPr>
          <w:rFonts w:ascii="PMingLiU" w:hAnsi="PMingLiU" w:hint="eastAsia"/>
          <w:b/>
        </w:rPr>
      </w:pPr>
      <w:r w:rsidRPr="00B25E81">
        <w:rPr>
          <w:rFonts w:ascii="PMingLiU" w:eastAsia="宋体" w:hAnsi="PMingLiU"/>
          <w:b/>
          <w:lang w:eastAsia="zh-CN"/>
        </w:rPr>
        <w:t>06</w:t>
      </w:r>
      <w:r w:rsidRPr="00B25E81">
        <w:rPr>
          <w:rFonts w:ascii="PMingLiU" w:eastAsia="宋体" w:hAnsi="PMingLiU" w:hint="eastAsia"/>
          <w:b/>
          <w:lang w:eastAsia="zh-CN"/>
        </w:rPr>
        <w:t>第六篇</w:t>
      </w:r>
      <w:r w:rsidRPr="00B25E81">
        <w:rPr>
          <w:rFonts w:ascii="PMingLiU" w:eastAsia="宋体" w:hAnsi="PMingLiU"/>
          <w:b/>
          <w:lang w:eastAsia="zh-CN"/>
        </w:rPr>
        <w:t xml:space="preserve">  </w:t>
      </w:r>
      <w:r w:rsidRPr="00B25E81">
        <w:rPr>
          <w:rFonts w:ascii="PMingLiU" w:eastAsia="宋体" w:hAnsi="PMingLiU" w:hint="eastAsia"/>
          <w:b/>
          <w:lang w:eastAsia="zh-CN"/>
        </w:rPr>
        <w:t>伟大的器皿保罗</w:t>
      </w:r>
    </w:p>
    <w:p w:rsidR="00731BC2" w:rsidRDefault="00731BC2" w:rsidP="00731BC2">
      <w:pPr>
        <w:tabs>
          <w:tab w:val="left" w:pos="180"/>
          <w:tab w:val="left" w:pos="540"/>
          <w:tab w:val="left" w:pos="900"/>
          <w:tab w:val="left" w:pos="1260"/>
        </w:tabs>
        <w:snapToGrid w:val="0"/>
        <w:spacing w:line="360" w:lineRule="atLeast"/>
        <w:jc w:val="both"/>
        <w:rPr>
          <w:rFonts w:ascii="PMingLiU" w:hAnsi="PMingLiU" w:hint="eastAsia"/>
        </w:rPr>
      </w:pPr>
    </w:p>
    <w:p w:rsidR="00731BC2" w:rsidRPr="00FD05CD" w:rsidRDefault="00B25E81" w:rsidP="00731BC2">
      <w:pPr>
        <w:snapToGrid w:val="0"/>
        <w:spacing w:line="360" w:lineRule="atLeast"/>
        <w:jc w:val="center"/>
        <w:rPr>
          <w:b/>
          <w:sz w:val="48"/>
          <w:szCs w:val="48"/>
        </w:rPr>
      </w:pPr>
      <w:r w:rsidRPr="00B25E81">
        <w:rPr>
          <w:rFonts w:eastAsia="宋体" w:hint="eastAsia"/>
          <w:b/>
          <w:sz w:val="48"/>
          <w:szCs w:val="48"/>
          <w:lang w:eastAsia="zh-CN"/>
        </w:rPr>
        <w:t>第一篇</w:t>
      </w:r>
      <w:r w:rsidRPr="00B25E81">
        <w:rPr>
          <w:rFonts w:eastAsia="宋体"/>
          <w:b/>
          <w:sz w:val="48"/>
          <w:szCs w:val="48"/>
          <w:lang w:eastAsia="zh-CN"/>
        </w:rPr>
        <w:t xml:space="preserve">  </w:t>
      </w:r>
      <w:r w:rsidRPr="00B25E81">
        <w:rPr>
          <w:rFonts w:eastAsia="宋体" w:hint="eastAsia"/>
          <w:b/>
          <w:sz w:val="48"/>
          <w:szCs w:val="48"/>
          <w:lang w:eastAsia="zh-CN"/>
        </w:rPr>
        <w:t>从属地等次进入属天等次</w:t>
      </w:r>
    </w:p>
    <w:p w:rsidR="00731BC2" w:rsidRDefault="00731BC2" w:rsidP="00731BC2"/>
    <w:p w:rsidR="00731BC2" w:rsidRDefault="00B25E81" w:rsidP="00731BC2">
      <w:r w:rsidRPr="00B25E81">
        <w:rPr>
          <w:rFonts w:eastAsia="宋体" w:hint="eastAsia"/>
          <w:lang w:eastAsia="zh-CN"/>
        </w:rPr>
        <w:t>读经：</w:t>
      </w:r>
    </w:p>
    <w:p w:rsidR="00731BC2" w:rsidRDefault="00B25E81" w:rsidP="00731BC2">
      <w:pPr>
        <w:rPr>
          <w:rFonts w:ascii="PMingLiU" w:hAnsi="PMingLiU"/>
          <w:bCs/>
          <w:spacing w:val="-18"/>
          <w:w w:val="105"/>
          <w:position w:val="2"/>
          <w:lang w:eastAsia="zh-CN"/>
        </w:rPr>
      </w:pPr>
      <w:r w:rsidRPr="00B25E81">
        <w:rPr>
          <w:rFonts w:ascii="PMingLiU" w:eastAsia="宋体" w:hAnsi="PMingLiU" w:hint="eastAsia"/>
          <w:lang w:eastAsia="zh-CN"/>
        </w:rPr>
        <w:t>使徒行传一章一至三节：</w:t>
      </w:r>
      <w:r w:rsidRPr="00B25E81">
        <w:rPr>
          <w:rFonts w:ascii="PMingLiU" w:eastAsia="宋体" w:hAnsi="PMingLiU" w:hint="eastAsia"/>
          <w:bCs/>
          <w:spacing w:val="-18"/>
          <w:w w:val="105"/>
          <w:position w:val="2"/>
          <w:lang w:eastAsia="zh-CN"/>
        </w:rPr>
        <w:t>“提阿非罗阿，我已经做了前书，论到耶稣开头一切所行所教训的，直到祂借着圣灵，吩咐所拣选的使徒，以后被接上升的日子为止。祂受害之后，用许多的凭据，将自己活活的显给使徒看，四十天之久向他们显现，讲说神国的事。”</w:t>
      </w:r>
    </w:p>
    <w:p w:rsidR="00731BC2" w:rsidRDefault="00B25E81" w:rsidP="00731BC2">
      <w:pPr>
        <w:rPr>
          <w:rFonts w:ascii="PMingLiU" w:hAnsi="PMingLiU" w:hint="eastAsia"/>
          <w:bCs/>
          <w:spacing w:val="-18"/>
          <w:w w:val="105"/>
          <w:position w:val="2"/>
          <w:lang w:eastAsia="zh-CN"/>
        </w:rPr>
      </w:pPr>
      <w:r w:rsidRPr="00B25E81">
        <w:rPr>
          <w:rFonts w:ascii="PMingLiU" w:eastAsia="宋体" w:hAnsi="PMingLiU" w:hint="eastAsia"/>
          <w:lang w:eastAsia="zh-CN"/>
        </w:rPr>
        <w:t>八至十一节：</w:t>
      </w:r>
      <w:r w:rsidRPr="00B25E81">
        <w:rPr>
          <w:rFonts w:ascii="PMingLiU" w:eastAsia="宋体" w:hAnsi="PMingLiU" w:hint="eastAsia"/>
          <w:bCs/>
          <w:spacing w:val="-18"/>
          <w:w w:val="105"/>
          <w:position w:val="2"/>
          <w:lang w:eastAsia="zh-CN"/>
        </w:rPr>
        <w:t>“但圣灵降临在你们身上，你们就必得着能力；并要在耶路撒冷、犹太全地、和撒玛利亚、直到地极，做我的见证人。（原文，或译作‘殉道者’）说了这话，他们正看的时候，祂就被取上升，有一朵云彩把祂接去，便看不见祂了。当祂往上去，他们定睛望天的时候，忽然有两个人，身穿白衣，站在旁边，说：加利利人哪！你们为什么站着望天呢？这离开你们被接升天的耶稣，你们见祂怎样往天上去，祂还要怎样来。”</w:t>
      </w:r>
    </w:p>
    <w:p w:rsidR="00731BC2" w:rsidRDefault="00B25E81" w:rsidP="00731BC2">
      <w:pPr>
        <w:rPr>
          <w:rFonts w:ascii="PMingLiU" w:hAnsi="PMingLiU" w:hint="eastAsia"/>
          <w:lang w:eastAsia="zh-CN"/>
        </w:rPr>
      </w:pPr>
      <w:r w:rsidRPr="00B25E81">
        <w:rPr>
          <w:rFonts w:ascii="PMingLiU" w:eastAsia="宋体" w:hAnsi="PMingLiU" w:hint="eastAsia"/>
          <w:lang w:eastAsia="zh-CN"/>
        </w:rPr>
        <w:t>四福音书是说到一位在地上行走的基督，而使徒行传乃是说到一位天上得着荣耀的基督。四福音书是说到一位在肉身中的基督，而使徒行传乃是说到一位在圣灵里的基督。四福音书是说到神儿子的丰满，而使徒行传是说到神儿子丰满的见证。</w:t>
      </w:r>
    </w:p>
    <w:p w:rsidR="00731BC2" w:rsidRDefault="00B25E81" w:rsidP="00731BC2">
      <w:pPr>
        <w:rPr>
          <w:rFonts w:ascii="PMingLiU" w:hAnsi="PMingLiU" w:hint="eastAsia"/>
        </w:rPr>
      </w:pPr>
      <w:r w:rsidRPr="00B25E81">
        <w:rPr>
          <w:rFonts w:ascii="PMingLiU" w:eastAsia="宋体" w:hAnsi="PMingLiU" w:hint="eastAsia"/>
          <w:lang w:eastAsia="zh-CN"/>
        </w:rPr>
        <w:t>我们必须先能分别基督的丰满和丰满的见证中间的不同。基督的丰满乃是说到那一个人——奥秘基督的本身；丰满的见证乃是说到这一个丰满从人的身上、从教会身上、从得胜者身上，得以完满的表现出来。所以圣经里面说到基督的丰满，也说到这一个丰满的见证。圣灵奉差遣来到地上，就是要得着一班属灵的人，一个属灵的团体，一个属灵的国度，来做神儿子丰满的见证。整本使徒行传就是说到神儿子丰满的见证。</w:t>
      </w:r>
    </w:p>
    <w:p w:rsidR="00731BC2" w:rsidRDefault="00B25E81" w:rsidP="00731BC2">
      <w:pPr>
        <w:rPr>
          <w:rFonts w:ascii="PMingLiU" w:hAnsi="PMingLiU" w:hint="eastAsia"/>
        </w:rPr>
      </w:pPr>
      <w:r w:rsidRPr="00B25E81">
        <w:rPr>
          <w:rFonts w:ascii="PMingLiU" w:eastAsia="宋体" w:hAnsi="PMingLiU" w:hint="eastAsia"/>
          <w:lang w:eastAsia="zh-CN"/>
        </w:rPr>
        <w:t>一个达到完全的模型和标本</w:t>
      </w:r>
    </w:p>
    <w:p w:rsidR="00731BC2" w:rsidRDefault="00B25E81" w:rsidP="00731BC2">
      <w:pPr>
        <w:rPr>
          <w:rFonts w:ascii="PMingLiU" w:hAnsi="PMingLiU" w:hint="eastAsia"/>
        </w:rPr>
      </w:pPr>
      <w:r w:rsidRPr="00B25E81">
        <w:rPr>
          <w:rFonts w:ascii="PMingLiU" w:eastAsia="宋体" w:hAnsi="PMingLiU" w:hint="eastAsia"/>
          <w:lang w:eastAsia="zh-CN"/>
        </w:rPr>
        <w:t>在行传一开始的地方，首先摆出来的是一个完全的模型和标本。整本使徒行传都受这一个人所控制。这一个人一生的历史可以分作两个不同的阶段：第一个阶段是在</w:t>
      </w:r>
      <w:r w:rsidRPr="00B25E81">
        <w:rPr>
          <w:rFonts w:ascii="PMingLiU" w:eastAsia="宋体" w:hAnsi="PMingLiU" w:hint="eastAsia"/>
          <w:lang w:eastAsia="zh-CN"/>
        </w:rPr>
        <w:lastRenderedPageBreak/>
        <w:t>肉身的等次里，就是</w:t>
      </w:r>
      <w:r w:rsidRPr="00B25E81">
        <w:rPr>
          <w:rFonts w:ascii="PMingLiU" w:eastAsia="宋体" w:hAnsi="PMingLiU" w:hint="eastAsia"/>
          <w:bCs/>
          <w:spacing w:val="-18"/>
          <w:w w:val="105"/>
          <w:position w:val="2"/>
          <w:lang w:eastAsia="zh-CN"/>
        </w:rPr>
        <w:t>“论到耶稣开头所行所教训的”；</w:t>
      </w:r>
      <w:r w:rsidRPr="00B25E81">
        <w:rPr>
          <w:rFonts w:ascii="PMingLiU" w:eastAsia="宋体" w:hAnsi="PMingLiU" w:hint="eastAsia"/>
          <w:lang w:eastAsia="zh-CN"/>
        </w:rPr>
        <w:t>第二个阶段是在圣灵的等次里，就是</w:t>
      </w:r>
      <w:r w:rsidRPr="00B25E81">
        <w:rPr>
          <w:rFonts w:ascii="PMingLiU" w:eastAsia="宋体" w:hAnsi="PMingLiU" w:hint="eastAsia"/>
          <w:bCs/>
          <w:spacing w:val="-18"/>
          <w:w w:val="105"/>
          <w:position w:val="2"/>
          <w:lang w:eastAsia="zh-CN"/>
        </w:rPr>
        <w:t>“直到祂……以后被接上升的日子”。</w:t>
      </w:r>
      <w:r w:rsidRPr="00B25E81">
        <w:rPr>
          <w:rFonts w:ascii="PMingLiU" w:eastAsia="宋体" w:hAnsi="PMingLiU" w:hint="eastAsia"/>
          <w:lang w:eastAsia="zh-CN"/>
        </w:rPr>
        <w:t>这两段合起来，纔是这一个人完全的历史。</w:t>
      </w:r>
    </w:p>
    <w:p w:rsidR="00731BC2" w:rsidRDefault="00B25E81" w:rsidP="00731BC2">
      <w:pPr>
        <w:rPr>
          <w:rFonts w:ascii="PMingLiU" w:hAnsi="PMingLiU" w:hint="eastAsia"/>
        </w:rPr>
      </w:pPr>
      <w:r w:rsidRPr="00B25E81">
        <w:rPr>
          <w:rFonts w:ascii="PMingLiU" w:eastAsia="宋体" w:hAnsi="PMingLiU" w:hint="eastAsia"/>
          <w:lang w:eastAsia="zh-CN"/>
        </w:rPr>
        <w:t>一个在肉身中表现属天等次的标本</w:t>
      </w:r>
    </w:p>
    <w:p w:rsidR="00731BC2" w:rsidRDefault="00B25E81" w:rsidP="00731BC2">
      <w:pPr>
        <w:rPr>
          <w:rFonts w:ascii="PMingLiU" w:hAnsi="PMingLiU" w:hint="eastAsia"/>
        </w:rPr>
      </w:pPr>
      <w:r w:rsidRPr="00B25E81">
        <w:rPr>
          <w:rFonts w:ascii="PMingLiU" w:eastAsia="宋体" w:hAnsi="PMingLiU" w:hint="eastAsia"/>
          <w:lang w:eastAsia="zh-CN"/>
        </w:rPr>
        <w:t>亲爱的弟兄姊妹，神在这个世代中做了一件大事，就是曾有一天叫祂儿子穿上了肉身，来到地上，藉世间的生活活出诸天的生命，就是神在肉身显现。这实在是一个大哉敬虔的奥秘。这奥秘是人学不出来、做不出来、也领会不过来，只有当我们的眼睛被开启看见主耶稣的时候，我们纔能明白什么叫做天在肉身里显现。四本福音书都是说到这位奇妙的人，奥秘的人。祂的生活工作似乎与人一样，却又和人迥然不同，祂活在世人中间，祂也吃，也喝，祂也劳碌工作，也疲倦忧愁，但是你一看到祂，你觉得这个人和世人不一样。这是个奥秘，这是话语无法讲说明白的。在祂一切生活行动中，有一个什么从里头照耀出来，是世人所没有的。</w:t>
      </w:r>
    </w:p>
    <w:p w:rsidR="00731BC2" w:rsidRDefault="00B25E81" w:rsidP="00731BC2">
      <w:pPr>
        <w:rPr>
          <w:rFonts w:ascii="PMingLiU" w:hAnsi="PMingLiU" w:hint="eastAsia"/>
        </w:rPr>
      </w:pPr>
      <w:r w:rsidRPr="00B25E81">
        <w:rPr>
          <w:rFonts w:ascii="PMingLiU" w:eastAsia="宋体" w:hAnsi="PMingLiU" w:hint="eastAsia"/>
          <w:lang w:eastAsia="zh-CN"/>
        </w:rPr>
        <w:t>祂在地上是个事奉神的人，但和当日的犹太教又迥然不同。当主耶稣没有来的时候，犹太人照着圣经事奉神，那是最标准的事奉，他们讲解圣经，确守摩西的吩咐；但是他们从不晓得什么叫做属天境界。他们的事奉虽是照着圣经，却都是在外面的，没有属灵的实际；他们熟读圣经，但只停在字句里，不认识隐藏在里面，属灵的奥秘；他们虽然也守律法，只是外面的行为，而非属天的大能生命。到有一天主耶稣来了，神儿子成了肉身从肉身里活出属天的境界来。</w:t>
      </w:r>
    </w:p>
    <w:p w:rsidR="00731BC2" w:rsidRDefault="00B25E81" w:rsidP="00731BC2">
      <w:pPr>
        <w:rPr>
          <w:rFonts w:ascii="PMingLiU" w:hAnsi="PMingLiU" w:hint="eastAsia"/>
        </w:rPr>
      </w:pPr>
      <w:r w:rsidRPr="00B25E81">
        <w:rPr>
          <w:rFonts w:ascii="PMingLiU" w:eastAsia="宋体" w:hAnsi="PMingLiU" w:hint="eastAsia"/>
          <w:lang w:eastAsia="zh-CN"/>
        </w:rPr>
        <w:t>祂的事奉不但跟那些祭司法利赛人不同，就是与一直跟从祂的门徒们也全不一样。虽然他们和主多年同处，生活在一起，但是门徒们和主之间总有一个分界。弟兄姊妹们，门徒们所以和主不同，就是因为他们在肉身也活在肉身的境界里，主耶稣虽在肉身却活在属天的境界。所以这些门徒虽然终日与主生活在一起，但是他们不懂祂为什么这样做？为什么这么说？约翰福音特别记载主在地上一些属天的表现。在约翰福音第二章门徒随主同赴婚筵，在门徒只是去参加一个婚筵，却不知主耶稣做的是什么。到第三章尼哥底母来见主耶稣，主说“我实实在在的告诉你，人若不重生，就不能见神的国。”圣灵要来，灵随着祂的意思吹（这里的“风”原文是“灵”），祂从哪里来往哪里去，你们不知道。又说：“除了从天降下仍旧在天的人子，没有人升过天。”这是说什么，尼哥底母不懂，门徒也不懂。到第四章主饿了，门徒为祂出去寻找食物，但当他们带着食物回来时，主却已经饱足了。主说：</w:t>
      </w:r>
      <w:r w:rsidRPr="00B25E81">
        <w:rPr>
          <w:rFonts w:ascii="PMingLiU" w:eastAsia="宋体" w:hAnsi="PMingLiU" w:hint="eastAsia"/>
          <w:bCs/>
          <w:spacing w:val="-18"/>
          <w:w w:val="105"/>
          <w:position w:val="2"/>
          <w:lang w:eastAsia="zh-CN"/>
        </w:rPr>
        <w:t>“我的食物，就是遵行差我来者的旨意，做成祂的工。”</w:t>
      </w:r>
      <w:r w:rsidRPr="00B25E81">
        <w:rPr>
          <w:rFonts w:ascii="PMingLiU" w:eastAsia="宋体" w:hAnsi="PMingLiU" w:hint="eastAsia"/>
          <w:lang w:eastAsia="zh-CN"/>
        </w:rPr>
        <w:t>这究竟是怎么一回事，门徒不懂得。到了第五章，一个在软弱里面生活了三十八年的人，主叫他“起来走罢”，他就从一切属灵捆绑里面出来了。到了第八章，一个正在行淫时被捉拿的妇人，带到了祂面前，祂就把她从罪恶的生命里拯救出来了。这位主耶稣所有的表现，门徒们都不明白，不懂得。无论是祂的生活，祂的工作，都和世人迥然不同。在这个人身上总叫你觉得有一个东西，有一种能力，不是人的话语能说得出来的。在祂的卑微里隐藏着属天的尊贵，在祂憔悴的面貌里透露出属天的荣耀。这是一个标本，这是神所要得着的一个人。当祂站在彼拉多面前受审的时候，在羞辱中你看见了属天的尊贵，当祂在十字架上</w:t>
      </w:r>
      <w:r w:rsidRPr="00B25E81">
        <w:rPr>
          <w:rFonts w:ascii="PMingLiU" w:eastAsia="宋体" w:hAnsi="PMingLiU" w:hint="eastAsia"/>
          <w:lang w:eastAsia="zh-CN"/>
        </w:rPr>
        <w:lastRenderedPageBreak/>
        <w:t>受苦的时候，却看见了祂属天的怜悯和宽恕，而那属天的丰满，也就在祂受苦达到顶点的时候完全彰显了出来。</w:t>
      </w:r>
    </w:p>
    <w:p w:rsidR="00731BC2" w:rsidRDefault="00B25E81" w:rsidP="00731BC2">
      <w:pPr>
        <w:rPr>
          <w:rFonts w:ascii="PMingLiU" w:hAnsi="PMingLiU" w:hint="eastAsia"/>
        </w:rPr>
      </w:pPr>
      <w:r w:rsidRPr="00B25E81">
        <w:rPr>
          <w:rFonts w:ascii="PMingLiU" w:eastAsia="宋体" w:hAnsi="PMingLiU" w:hint="eastAsia"/>
          <w:lang w:eastAsia="zh-CN"/>
        </w:rPr>
        <w:t>在升天境界里达到完全的人子是工作的伟大标竿</w:t>
      </w:r>
    </w:p>
    <w:p w:rsidR="00731BC2" w:rsidRDefault="00B25E81" w:rsidP="00731BC2">
      <w:pPr>
        <w:rPr>
          <w:rFonts w:ascii="PMingLiU" w:hAnsi="PMingLiU" w:hint="eastAsia"/>
        </w:rPr>
      </w:pPr>
      <w:r w:rsidRPr="00B25E81">
        <w:rPr>
          <w:rFonts w:ascii="PMingLiU" w:eastAsia="宋体" w:hAnsi="PMingLiU" w:hint="eastAsia"/>
          <w:lang w:eastAsia="zh-CN"/>
        </w:rPr>
        <w:t>但是，祂还有下一半的历史，这里说</w:t>
      </w:r>
      <w:r w:rsidRPr="00B25E81">
        <w:rPr>
          <w:rFonts w:ascii="PMingLiU" w:eastAsia="宋体" w:hAnsi="PMingLiU" w:hint="eastAsia"/>
          <w:bCs/>
          <w:spacing w:val="-18"/>
          <w:w w:val="105"/>
          <w:position w:val="2"/>
          <w:lang w:eastAsia="zh-CN"/>
        </w:rPr>
        <w:t>“直到祂被接上升的日子。”</w:t>
      </w:r>
      <w:r w:rsidRPr="00B25E81">
        <w:rPr>
          <w:rFonts w:ascii="PMingLiU" w:eastAsia="宋体" w:hAnsi="PMingLiU" w:hint="eastAsia"/>
          <w:lang w:eastAsia="zh-CN"/>
        </w:rPr>
        <w:t>有一天，十字架把肉身破裂了，这一个人带着祂无穷的丰满，穿上了属灵的身体，升上高天，超过时间空间的限制，把人性带到神性的无限里面，就是这个无限的人，达到完全的荣耀人子，成为使徒行传所有工作的标竿。</w:t>
      </w:r>
    </w:p>
    <w:p w:rsidR="00731BC2" w:rsidRDefault="00B25E81" w:rsidP="00731BC2">
      <w:pPr>
        <w:rPr>
          <w:rFonts w:ascii="PMingLiU" w:hAnsi="PMingLiU" w:hint="eastAsia"/>
        </w:rPr>
      </w:pPr>
      <w:r w:rsidRPr="00B25E81">
        <w:rPr>
          <w:rFonts w:ascii="PMingLiU" w:eastAsia="宋体" w:hAnsi="PMingLiU" w:hint="eastAsia"/>
          <w:lang w:eastAsia="zh-CN"/>
        </w:rPr>
        <w:t>一个新的时代——圣灵伟大的水流</w:t>
      </w:r>
    </w:p>
    <w:p w:rsidR="00731BC2" w:rsidRDefault="00B25E81" w:rsidP="00731BC2">
      <w:pPr>
        <w:rPr>
          <w:rFonts w:ascii="PMingLiU" w:hAnsi="PMingLiU" w:hint="eastAsia"/>
        </w:rPr>
      </w:pPr>
      <w:r w:rsidRPr="00B25E81">
        <w:rPr>
          <w:rFonts w:ascii="PMingLiU" w:eastAsia="宋体" w:hAnsi="PMingLiU" w:hint="eastAsia"/>
          <w:lang w:eastAsia="zh-CN"/>
        </w:rPr>
        <w:t>因着人子进入荣耀，就开始了另一个全新的时代，这是一个圣灵的时代。这一个时代和四福音时不同了。在福音书中门徒和主耶稣中间有一个大的分别，门徒在属地的等次里，主耶稣在属天的等次里；门徒在时间里，主耶稣在永远里。虽然按外面看，他们同样活在肉身中，但门徒们只活在外面的事物里，主耶稣却是活在神永远的计划里，但是自从主耶稣得荣之后，圣灵奉差遣来到地上，要将所有跟从祂的人从属地的等次里，和主耶稣一样转到属天属灵永远的等次里去。这就是使徒行传。</w:t>
      </w:r>
    </w:p>
    <w:p w:rsidR="00731BC2" w:rsidRDefault="00B25E81" w:rsidP="00731BC2">
      <w:pPr>
        <w:rPr>
          <w:rFonts w:ascii="PMingLiU" w:hAnsi="PMingLiU" w:hint="eastAsia"/>
        </w:rPr>
      </w:pPr>
      <w:r w:rsidRPr="00B25E81">
        <w:rPr>
          <w:rFonts w:ascii="PMingLiU" w:eastAsia="宋体" w:hAnsi="PMingLiU" w:hint="eastAsia"/>
          <w:lang w:eastAsia="zh-CN"/>
        </w:rPr>
        <w:t>在这个新的伟大时代里，神的工作，就是指着这一个伟大的圣灵水流从人子宝座上流出来。在启示录里主耶稣一出现在宝座中，立刻就有七灵奉差遣到普天下去。“七”在圣经里是个完满的数字，“七灵”的意义指着丰满的圣灵。圣灵奉差遣，乃是为要完成那个丰满的工作，为要得着一个属灵的教会，一个属天国度，做祂儿子丰满的彰显。</w:t>
      </w:r>
    </w:p>
    <w:p w:rsidR="00731BC2" w:rsidRDefault="00B25E81" w:rsidP="00731BC2">
      <w:pPr>
        <w:rPr>
          <w:rFonts w:ascii="PMingLiU" w:hAnsi="PMingLiU" w:hint="eastAsia"/>
        </w:rPr>
      </w:pPr>
      <w:r w:rsidRPr="00B25E81">
        <w:rPr>
          <w:rFonts w:ascii="PMingLiU" w:eastAsia="宋体" w:hAnsi="PMingLiU" w:hint="eastAsia"/>
          <w:lang w:eastAsia="zh-CN"/>
        </w:rPr>
        <w:t>因此，弟兄姊妹，神的仆人是不能有自己的工作的。什么时候，人一有了自己的工作，就马上不在圣灵的水流里面了。我们应当只有一个工作，就是主耶稣的工。自从人子复活升天登上宝座，圣灵降下之后，圣灵就像一个大的水流，从宝座流出来，这个圣灵的水流从那日起就一直没有停止过。在这一个流里面，彼得站起来了，约翰站起来了，使徒们站起来了，然后是司提反、腓利，然后是大数的扫罗，再后是历世历代的众弟兄姊妹，在圣灵里面把耶稣基督从耶路撒冷带到撒玛利亚，带到犹太全地，直到地极。圣灵的水流一直往外流，一直往外流，没有止境，没有休止。使徒行传一开始，主耶稣讲论神的国；到了行传末了，原文说“神的国永无止境。”亲爱的弟兄姊妹，什么时候，工作成了人的工作，什么时候工作就完了，因为圣灵不在人的范围里面。哦，这是一件何等严肃的事！</w:t>
      </w:r>
    </w:p>
    <w:p w:rsidR="00731BC2" w:rsidRDefault="00B25E81" w:rsidP="00731BC2">
      <w:pPr>
        <w:rPr>
          <w:rFonts w:ascii="PMingLiU" w:hAnsi="PMingLiU" w:hint="eastAsia"/>
        </w:rPr>
      </w:pPr>
      <w:r w:rsidRPr="00B25E81">
        <w:rPr>
          <w:rFonts w:ascii="PMingLiU" w:eastAsia="宋体" w:hAnsi="PMingLiU" w:hint="eastAsia"/>
          <w:lang w:eastAsia="zh-CN"/>
        </w:rPr>
        <w:t>当我们认识这件事时，我们就真要在神面前痛悔，承认我们的罪。我们怎样常以人手的工作得罪了神的荣耀，我们总以为我们能做主的工作，岂不知我们所做的常是我们自己的工作，并且是以自己的工作来拦阻了圣灵的工作。主光照我们，我们就要仆倒在主面前说：“主，我们拦阻你何等多，亏欠你何等多，我们叫你不能得荣耀的地方又何等多。”</w:t>
      </w:r>
    </w:p>
    <w:p w:rsidR="00731BC2" w:rsidRDefault="00B25E81" w:rsidP="00731BC2">
      <w:pPr>
        <w:rPr>
          <w:rFonts w:ascii="PMingLiU" w:hAnsi="PMingLiU" w:hint="eastAsia"/>
        </w:rPr>
      </w:pPr>
      <w:r w:rsidRPr="00B25E81">
        <w:rPr>
          <w:rFonts w:ascii="PMingLiU" w:eastAsia="宋体" w:hAnsi="PMingLiU" w:hint="eastAsia"/>
          <w:lang w:eastAsia="zh-CN"/>
        </w:rPr>
        <w:t>弟兄妹妹，我们从前常有一个错误的观念，总以为‘我们’所做的工和别人不一样，我们做的是教会的工作，我们做的是圣灵的工作，而别人却不是。一落到这种光景，</w:t>
      </w:r>
      <w:r w:rsidRPr="00B25E81">
        <w:rPr>
          <w:rFonts w:ascii="PMingLiU" w:eastAsia="宋体" w:hAnsi="PMingLiU" w:hint="eastAsia"/>
          <w:lang w:eastAsia="zh-CN"/>
        </w:rPr>
        <w:lastRenderedPageBreak/>
        <w:t>马上圣灵的水流就停止了。使徒行传一章二节说到一个新时代的开始，伟大圣灵的水流出来，要一直做工，一直做工。直到众人在真道上，在对神儿子完满的认识上，同归于一，逐渐长大成人，达到基督丰满的身量。叫神在永世所定规的旨意得着满足，永世的计划得着完成。圣灵只做祂的工作，圣灵从来不印证属于人自己的范围和工作。</w:t>
      </w:r>
    </w:p>
    <w:p w:rsidR="00731BC2" w:rsidRDefault="00B25E81" w:rsidP="00731BC2">
      <w:pPr>
        <w:rPr>
          <w:rFonts w:ascii="PMingLiU" w:hAnsi="PMingLiU" w:hint="eastAsia"/>
        </w:rPr>
      </w:pPr>
      <w:r w:rsidRPr="00B25E81">
        <w:rPr>
          <w:rFonts w:ascii="PMingLiU" w:eastAsia="宋体" w:hAnsi="PMingLiU" w:hint="eastAsia"/>
          <w:lang w:eastAsia="zh-CN"/>
        </w:rPr>
        <w:t>神国的异象——一个属天的等次和范围</w:t>
      </w:r>
    </w:p>
    <w:p w:rsidR="00731BC2" w:rsidRDefault="00B25E81" w:rsidP="00731BC2">
      <w:pPr>
        <w:rPr>
          <w:rFonts w:ascii="PMingLiU" w:hAnsi="PMingLiU" w:hint="eastAsia"/>
        </w:rPr>
      </w:pPr>
      <w:r w:rsidRPr="00B25E81">
        <w:rPr>
          <w:rFonts w:ascii="PMingLiU" w:eastAsia="宋体" w:hAnsi="PMingLiU" w:hint="eastAsia"/>
          <w:lang w:eastAsia="zh-CN"/>
        </w:rPr>
        <w:t>接着就说到神国度的异象。四十天之久，复活的主耶稣住在门徒们中间，所谈论的只有一个题目，就是神国的事。弟兄姊妹，多次我读到这里，心里都满了羡慕，那四十天真是一段奇妙的日子！有人说，在那四十天当中，主耶稣就坐在他们中间，天天对他们讲论，连讲了四十昼夜。不，弟兄姊妹，不是这样。我信他们当初并看不见外面的主耶稣，那四十天他们所经历的在原则上和我们今天是一样的。如果我们的灵被主开启，主就在这里。圣经说：</w:t>
      </w:r>
      <w:r w:rsidRPr="00B25E81">
        <w:rPr>
          <w:rFonts w:ascii="PMingLiU" w:eastAsia="宋体" w:hAnsi="PMingLiU" w:hint="eastAsia"/>
          <w:bCs/>
          <w:spacing w:val="-18"/>
          <w:w w:val="105"/>
          <w:position w:val="2"/>
          <w:lang w:eastAsia="zh-CN"/>
        </w:rPr>
        <w:t>“祂……用许多的凭据，将自己活活的显给使徒看。”</w:t>
      </w:r>
      <w:r w:rsidRPr="00B25E81">
        <w:rPr>
          <w:rFonts w:ascii="PMingLiU" w:eastAsia="宋体" w:hAnsi="PMingLiU" w:hint="eastAsia"/>
          <w:lang w:eastAsia="zh-CN"/>
        </w:rPr>
        <w:t>我这个肉身的人在这里，你们看得见、听得见、摸得着，还要不要凭据？不需要了。所以这不是外面的同在，乃是一个属灵的显现，用许多的凭据，活活的显给他们看。四十天之久，门徒围绕着这位在圣灵里的主耶稣，他们所听的是祂，看的是祂，唱的、赞美的、敬拜的、充满的也都是祂。</w:t>
      </w:r>
    </w:p>
    <w:p w:rsidR="00731BC2" w:rsidRDefault="00B25E81" w:rsidP="00731BC2">
      <w:pPr>
        <w:rPr>
          <w:rFonts w:ascii="PMingLiU" w:hAnsi="PMingLiU" w:hint="eastAsia"/>
        </w:rPr>
      </w:pPr>
      <w:r w:rsidRPr="00B25E81">
        <w:rPr>
          <w:rFonts w:ascii="PMingLiU" w:eastAsia="宋体" w:hAnsi="PMingLiU" w:hint="eastAsia"/>
          <w:lang w:eastAsia="zh-CN"/>
        </w:rPr>
        <w:t>哦，弟兄姊妹，这是神丰满的国度！这一位原在肉身里面的耶稣，借着十架经历，已经将蕴藏在祂里面的丰满扩大了出来。这个丰满的人扩大出来的范围，就是神的国度，而这一个国度不是一个属地的国度，乃是一个属灵的国度。或者我再确切的说，神的国就是主耶稣这一个人的扩大。弟兄姊妹，每当我们讲到国度，常是带着属地的观念，想象着主耶稣坐在宝座上，手里拿着铁杖，头上戴着冠冕，眼中冒着火焰！哦，弟兄姊妹，你们相信会有这样的事么？不，不，这些都是在于属灵的意义，神的国就是在于耶稣基督这个人的扩大，这个人的荣耀出现。圣灵要得着一班属灵的人，一个属灵的团体，一个属灵的国度，来做神儿子丰满的见证。</w:t>
      </w:r>
    </w:p>
    <w:p w:rsidR="00731BC2" w:rsidRDefault="00B25E81" w:rsidP="00731BC2">
      <w:pPr>
        <w:rPr>
          <w:rFonts w:ascii="PMingLiU" w:hAnsi="PMingLiU" w:hint="eastAsia"/>
        </w:rPr>
      </w:pPr>
      <w:r w:rsidRPr="00B25E81">
        <w:rPr>
          <w:rFonts w:ascii="PMingLiU" w:eastAsia="宋体" w:hAnsi="PMingLiU" w:hint="eastAsia"/>
          <w:lang w:eastAsia="zh-CN"/>
        </w:rPr>
        <w:t>“四十”在圣经里是受试验的意义，摩西在山上四十昼夜，主耶稣禁食四十昼夜，都是试验的意义。而这四十天，也是表明历世历代的教会都要在这四十天的原则之下受试验，受审判。在这四十天里面，门徒们整天围绕着主耶稣，主对他们是何等的新鲜，有着何等伟大的吸引力量，主耶稣成为他们众人的中心，成为他们每个人里面的冲击力量。因为主成了他们的一切，所以他们都忘了自己，也忘了所有别的事物，他们只讲论一件事，就是主如何向他们显现，他们眼中看见的是主，耳朵听见的是主，心中所想的是主。他们或许不会讲很多的道，但他们会说那位活的主，因为他们看见了，经历了。复活的主对他们是一个实际，不是空的道理。四十天之内，他们所讲的是他们所看见的复活的耶稣，他们所经历的是向他们显现的耶稣，他们所充满的是那位在圣灵大能中的基督。他们述说祂，传扬祂，他们天天围绕着主耶稣。阿利路亚，何等的满足！</w:t>
      </w:r>
    </w:p>
    <w:p w:rsidR="00731BC2" w:rsidRDefault="00B25E81" w:rsidP="00731BC2">
      <w:pPr>
        <w:rPr>
          <w:rFonts w:ascii="PMingLiU" w:hAnsi="PMingLiU" w:hint="eastAsia"/>
        </w:rPr>
      </w:pPr>
      <w:r w:rsidRPr="00B25E81">
        <w:rPr>
          <w:rFonts w:ascii="PMingLiU" w:eastAsia="宋体" w:hAnsi="PMingLiU" w:hint="eastAsia"/>
          <w:lang w:eastAsia="zh-CN"/>
        </w:rPr>
        <w:t>复活的耶稣充满了他们的眼睛，充满他们的思想，充满他们全人的每一角落。弟兄</w:t>
      </w:r>
      <w:r w:rsidRPr="00B25E81">
        <w:rPr>
          <w:rFonts w:ascii="PMingLiU" w:eastAsia="宋体" w:hAnsi="PMingLiU" w:hint="eastAsia"/>
          <w:lang w:eastAsia="zh-CN"/>
        </w:rPr>
        <w:lastRenderedPageBreak/>
        <w:t>姊妹，这叫做四十天。他们没有做工的经验，只凭主耶稣在里面的吩咐与推动。对于每件事，即使是最小的事，也不敢自作主张，都要屈膝来到复活基督跟前。但这并不是说他们没有错，到这时他们还盼望要主恢复一个属地的以色列国，所以他们问说：“主阿，你复兴以色列国，就在这时候吗？”并且当使徒中缺了一个时，他们竟然用摇签的方法摇出马提亚来；但全部圣经里面，马提亚这个人只记这一次，再没有下文了。下面反而是司提反与腓利为主做了美好的见证，圣灵也印证了他们使徒的职分。</w:t>
      </w:r>
    </w:p>
    <w:p w:rsidR="00731BC2" w:rsidRDefault="00B25E81" w:rsidP="00731BC2">
      <w:pPr>
        <w:rPr>
          <w:rFonts w:ascii="PMingLiU" w:hAnsi="PMingLiU" w:hint="eastAsia"/>
        </w:rPr>
      </w:pPr>
      <w:r w:rsidRPr="00B25E81">
        <w:rPr>
          <w:rFonts w:ascii="PMingLiU" w:eastAsia="宋体" w:hAnsi="PMingLiU" w:hint="eastAsia"/>
          <w:lang w:eastAsia="zh-CN"/>
        </w:rPr>
        <w:t>但是弟兄姊妹们，虽然他们错了，但他们肯接受主的校正；虽然他们错了，但他们有一颗心随时准备接受光照。今天不同了，我们有了一套一套的办法，我们有了年长弟兄留下来的规范章程，我们有了许多外面的知识和经验，于是我们用不着再凡事去求问主了；即使还有祷告，但只是禀报一声而已，盼望主照着我们所计划所定规的来祝福，来做工。要传福音了，从准备直到受浸，我们有一套办法。要讲道了，有许多参考书可以去参考。我们知道教会没有钱时该怎么办，我们也知道有了事情该怎样去应付。哦，这许多的“知道”，在圣灵水流中真是一件可怕的事！</w:t>
      </w:r>
    </w:p>
    <w:p w:rsidR="00731BC2" w:rsidRDefault="00B25E81" w:rsidP="00731BC2">
      <w:pPr>
        <w:rPr>
          <w:rFonts w:ascii="PMingLiU" w:hAnsi="PMingLiU" w:hint="eastAsia"/>
        </w:rPr>
      </w:pPr>
      <w:r w:rsidRPr="00B25E81">
        <w:rPr>
          <w:rFonts w:ascii="PMingLiU" w:eastAsia="宋体" w:hAnsi="PMingLiU" w:hint="eastAsia"/>
          <w:lang w:eastAsia="zh-CN"/>
        </w:rPr>
        <w:t>但在行传第一章里，他们没有经验，没有做工的方法，没有人带领教导过他们，每一件事他们必须向主求问，每一行动都仰望等候主的引领。主借着圣灵差遣使徒到各处去做成祂的工，他们没有工作的计划和展望，没有方向和定规，只有圣灵带领他们，教导他们。有时陷入难处和迷惑当中，他们就禁食祷告，俯伏等候，于是活的主再借着各样的凭据向他们显现。这是当时教会的模型，也是神国的荣耀异象。</w:t>
      </w:r>
    </w:p>
    <w:p w:rsidR="00731BC2" w:rsidRDefault="00B25E81" w:rsidP="00731BC2">
      <w:pPr>
        <w:rPr>
          <w:rFonts w:ascii="PMingLiU" w:hAnsi="PMingLiU" w:hint="eastAsia"/>
        </w:rPr>
      </w:pPr>
      <w:r w:rsidRPr="00B25E81">
        <w:rPr>
          <w:rFonts w:ascii="PMingLiU" w:eastAsia="宋体" w:hAnsi="PMingLiU" w:hint="eastAsia"/>
          <w:lang w:eastAsia="zh-CN"/>
        </w:rPr>
        <w:t>弟兄姊妹，我们必须看见这个，不然的话，使徒行传对于我们只是一本封闭的书，无法明白其中的意义。行传这一本书，不只是让我们看到这个工作，那个工作，这个神迹，那个神迹，这个大能，那个大能。在行传中头一件向我们摆出来的，乃是那个宇宙中完全的标本，祂在肉身中如何彰显诸天的境界，然后进入荣耀，达到完全，这一个人是我们独一的标竿。第二给我们看见人子登上了宝座，一个新的时代已经开始了，圣灵的水流已经从人子宝座上涌流了出来。第三，人子的丰满就是教会的意义。历世历代的教会、工作，都要在这四十天的原则里受审判，被试验。</w:t>
      </w:r>
    </w:p>
    <w:p w:rsidR="00731BC2" w:rsidRDefault="00B25E81" w:rsidP="00731BC2">
      <w:pPr>
        <w:rPr>
          <w:rFonts w:ascii="PMingLiU" w:hAnsi="PMingLiU" w:hint="eastAsia"/>
        </w:rPr>
      </w:pPr>
      <w:r w:rsidRPr="00B25E81">
        <w:rPr>
          <w:rFonts w:ascii="PMingLiU" w:eastAsia="宋体" w:hAnsi="PMingLiU" w:hint="eastAsia"/>
          <w:lang w:eastAsia="zh-CN"/>
        </w:rPr>
        <w:t>“工作”的独一伟大意义——“做我的见证人”</w:t>
      </w:r>
    </w:p>
    <w:p w:rsidR="00731BC2" w:rsidRDefault="00B25E81" w:rsidP="00731BC2">
      <w:pPr>
        <w:rPr>
          <w:rFonts w:ascii="PMingLiU" w:hAnsi="PMingLiU" w:hint="eastAsia"/>
        </w:rPr>
      </w:pPr>
      <w:r w:rsidRPr="00B25E81">
        <w:rPr>
          <w:rFonts w:ascii="PMingLiU" w:eastAsia="宋体" w:hAnsi="PMingLiU" w:hint="eastAsia"/>
          <w:lang w:eastAsia="zh-CN"/>
        </w:rPr>
        <w:t>我们再看一点关于工作的意义。工作的意义是什么？主耶稣说：“做我的见证人，”无论对个人、对团体都是这样。弟兄姊妹，这就是主耶稣要把门徒们从属地的等次带到属天、属灵、永远的等次里面去。在主耶稣复活之后，门徒们头脑里所充满的还是属地的等次，你从他们所发的问题就能知道。直到今天，我们这些人也是这样，我们对于属灵事的认识、学习是何等的迟缓，我们里面对一切属灵的事都是属地的观念。四十天过来了，他们应该懂得一点属灵的事了，但他们仍然问说：“主阿，你复兴以色列国，就在这时候吗？”以色列国是什么？以色列国就是一个属地的等次和范围，一个看得见、摸得着的宗教世界。四十天他们经历了属灵世界的丰满，但是到了末了，他们还是贪恋这些东西。对于这个问题，主不回答他们，主要把他们</w:t>
      </w:r>
      <w:r w:rsidRPr="00B25E81">
        <w:rPr>
          <w:rFonts w:ascii="PMingLiU" w:eastAsia="宋体" w:hAnsi="PMingLiU" w:hint="eastAsia"/>
          <w:lang w:eastAsia="zh-CN"/>
        </w:rPr>
        <w:lastRenderedPageBreak/>
        <w:t>的眼睛转过来，让他们来认识一个属天的等次，一个属灵的国度，就是教会的真实意义。（可惜今天人把教会的观念又领会到属地等次里面。）</w:t>
      </w:r>
    </w:p>
    <w:p w:rsidR="00731BC2" w:rsidRDefault="00B25E81" w:rsidP="00731BC2">
      <w:pPr>
        <w:rPr>
          <w:rFonts w:ascii="PMingLiU" w:hAnsi="PMingLiU" w:hint="eastAsia"/>
        </w:rPr>
      </w:pPr>
      <w:r w:rsidRPr="00B25E81">
        <w:rPr>
          <w:rFonts w:ascii="PMingLiU" w:eastAsia="宋体" w:hAnsi="PMingLiU" w:hint="eastAsia"/>
          <w:lang w:eastAsia="zh-CN"/>
        </w:rPr>
        <w:t>弟兄姊妹，主所要的是一个丰满的国，不是一个属地的国，是一个永远的国，不是一个属时间的国，这一个国就是主耶稣那一个人的扩大。所以当他们问完了这句话，主就说：“父……所定的时候日期，不是你们可以知道的。”但是有一件事我要告诉你们，就是“圣灵降临在你们身上，你们就必得着能力，并要在耶路撒冷犹太全地，和撒玛利亚，直到地极，”做什么？“做我的见证人。”阿利路亚！真是好，这就是神国的一个根基，在个人是这样，在团体也是这样。</w:t>
      </w:r>
    </w:p>
    <w:p w:rsidR="00731BC2" w:rsidRDefault="00B25E81" w:rsidP="00731BC2">
      <w:pPr>
        <w:rPr>
          <w:rFonts w:ascii="PMingLiU" w:hAnsi="PMingLiU" w:hint="eastAsia"/>
        </w:rPr>
      </w:pPr>
      <w:r w:rsidRPr="00B25E81">
        <w:rPr>
          <w:rFonts w:ascii="PMingLiU" w:eastAsia="宋体" w:hAnsi="PMingLiU" w:hint="eastAsia"/>
          <w:lang w:eastAsia="zh-CN"/>
        </w:rPr>
        <w:t>弟兄姊妹们，“我”是主观的，是现在的，是成位的，是活着的；现在这位活着的，成位的主对你说“做我的见证人”我们不是做道理的见证人，不是做经历的见证人，不是做一个团体、一个工作的见证人，我们乃是做这位死过又活了，且活到永永远远的耶稣基督的见证人。在耶路撒冷，在犹太全地，在撒玛利亚，直到地极，无论到什么地方借着我们的生活、表现、传扬、工作或受苦，把那位在圣灵里，在宝座上，人眼所不能看见的主耶稣，带到人的中间，被人看见，被人得着，这叫做“做我的见证人。”我们每一个聚会都应该是为着“做我的见证人。”如果我们讲道是为维持这个聚会，这篇道就全无价值；我们在这里开一个工作会议，商议怎样做，工作不出来也罢了，就是做出来了也是没有价值，因为不是“做我的见证人。”所以我们的工作和事奉，乃是将那位成位的、永活的、丰满的、在宝座上的人子，借着我们的生活和行动带到人的中间，摆在人的跟前。若是一处教会、一个团体是这样，那么人进到这里就会碰见一种空气，碰见一个东西，就是那位今天在宝座上的“我”主耶稣说，你们要从耶路撒冷，犹太全地，撒玛利亚，直到地极——做什么？弟兄姊妹们“做我的见证人。”</w:t>
      </w:r>
    </w:p>
    <w:p w:rsidR="00731BC2" w:rsidRDefault="00B25E81" w:rsidP="00731BC2">
      <w:pPr>
        <w:rPr>
          <w:rFonts w:ascii="PMingLiU" w:hAnsi="PMingLiU" w:hint="eastAsia"/>
        </w:rPr>
      </w:pPr>
      <w:r w:rsidRPr="00B25E81">
        <w:rPr>
          <w:rFonts w:ascii="PMingLiU" w:eastAsia="宋体" w:hAnsi="PMingLiU" w:hint="eastAsia"/>
          <w:lang w:eastAsia="zh-CN"/>
        </w:rPr>
        <w:t>他们是主耶稣钉十字架亲眼的见证人（</w:t>
      </w:r>
      <w:r w:rsidRPr="00B25E81">
        <w:rPr>
          <w:rFonts w:ascii="PMingLiU" w:eastAsia="宋体" w:hAnsi="PMingLiU"/>
          <w:lang w:eastAsia="zh-CN"/>
        </w:rPr>
        <w:t>eye witn esses</w:t>
      </w:r>
      <w:r w:rsidRPr="00B25E81">
        <w:rPr>
          <w:rFonts w:ascii="PMingLiU" w:eastAsia="宋体" w:hAnsi="PMingLiU" w:hint="eastAsia"/>
          <w:lang w:eastAsia="zh-CN"/>
        </w:rPr>
        <w:t>），是主耶稣复活亲眼的见证人，是主耶稣升天亲眼的见证人。他们会亲眼见过十字架莫测的爱和震动万有的力量，所以他们讲十字架和别人不同；他们讲主的复活，因为他们见过复活的主；他们讲升天的主，因为他们亲眼看见升天的基督。哦，亲爱的弟兄姊妹们，今天神在地上迫切要得着的就是祂儿子丰满的见证，主也在这里吩咐我们做祂的见证人。愿主开我们的眼睛，让我们看见祂的死、复活、升天，让我们的心也像当日门徒们一样，完全被主吸引。当他们举目望天，看祂被取上升的时候，他们的眼睛除主之外，什么都看不见了，即使是荣耀的天使，也不能叫他们的眼目从主的身上稍微挪开。</w:t>
      </w:r>
    </w:p>
    <w:p w:rsidR="00731BC2" w:rsidRDefault="00B25E81" w:rsidP="00731BC2">
      <w:pPr>
        <w:rPr>
          <w:rFonts w:ascii="PMingLiU" w:hAnsi="PMingLiU" w:hint="eastAsia"/>
        </w:rPr>
      </w:pPr>
      <w:r w:rsidRPr="00B25E81">
        <w:rPr>
          <w:rFonts w:ascii="PMingLiU" w:eastAsia="宋体" w:hAnsi="PMingLiU" w:hint="eastAsia"/>
          <w:lang w:eastAsia="zh-CN"/>
        </w:rPr>
        <w:t>弟兄姊妹，这不只是当日一件外面的事，今天也要照样发生在我们里面。就在那天，他们的心从地上被带到了天上，属地的范围，被带到了属天的范围，从宗教的世界被带到了属灵的世界。地上再没有东西能吸住他们了，不要说属地的东西不能再吸引他们，就是属灵的东西也都失去了它的吸引能力，甚至连天使他们也看不见了。</w:t>
      </w:r>
    </w:p>
    <w:p w:rsidR="00731BC2" w:rsidRDefault="00B25E81" w:rsidP="00731BC2">
      <w:pPr>
        <w:rPr>
          <w:rFonts w:ascii="PMingLiU" w:hAnsi="PMingLiU" w:hint="eastAsia"/>
        </w:rPr>
      </w:pPr>
      <w:r w:rsidRPr="00B25E81">
        <w:rPr>
          <w:rFonts w:ascii="PMingLiU" w:eastAsia="宋体" w:hAnsi="PMingLiU" w:hint="eastAsia"/>
          <w:lang w:eastAsia="zh-CN"/>
        </w:rPr>
        <w:t>天使说：</w:t>
      </w:r>
      <w:r w:rsidRPr="00B25E81">
        <w:rPr>
          <w:rFonts w:ascii="PMingLiU" w:eastAsia="宋体" w:hAnsi="PMingLiU" w:hint="eastAsia"/>
          <w:bCs/>
          <w:spacing w:val="-18"/>
          <w:w w:val="105"/>
          <w:position w:val="2"/>
          <w:lang w:eastAsia="zh-CN"/>
        </w:rPr>
        <w:t>“加利利人哪！你们为什么站着望天呢？这离开你们被接升天的耶稣，你们见祂怎样往天上去，祂还要怎样来。”</w:t>
      </w:r>
      <w:r w:rsidRPr="00B25E81">
        <w:rPr>
          <w:rFonts w:ascii="PMingLiU" w:eastAsia="宋体" w:hAnsi="PMingLiU" w:hint="eastAsia"/>
          <w:lang w:eastAsia="zh-CN"/>
        </w:rPr>
        <w:t>接着这位荣耀的人，就从圣灵里回来了。（按神学说，</w:t>
      </w:r>
      <w:r w:rsidRPr="00B25E81">
        <w:rPr>
          <w:rFonts w:ascii="PMingLiU" w:eastAsia="宋体" w:hAnsi="PMingLiU" w:hint="eastAsia"/>
          <w:lang w:eastAsia="zh-CN"/>
        </w:rPr>
        <w:lastRenderedPageBreak/>
        <w:t>这个“怎样来，”要等到主再来时才应验，按属灵的意义说，今天祂已经回来了。）一个新的时代已经开始了。这是一个属灵丰满的时代，主耶稣要成为每一属灵事物的化身和意义，每一工作的方法和目的，愿主开我们的眼睛，让我们能看见，我们的心就要被吸引从属地等次进入属天等次，而做祂丰满的见证人。──</w:t>
      </w:r>
      <w:r w:rsidRPr="00B25E81">
        <w:rPr>
          <w:rFonts w:ascii="PMingLiU" w:eastAsia="宋体" w:hAnsi="PMingLiU"/>
          <w:lang w:eastAsia="zh-CN"/>
        </w:rPr>
        <w:t xml:space="preserve"> </w:t>
      </w:r>
      <w:r w:rsidRPr="00B25E81">
        <w:rPr>
          <w:rFonts w:ascii="PMingLiU" w:eastAsia="宋体" w:hAnsi="PMingLiU" w:hint="eastAsia"/>
          <w:lang w:eastAsia="zh-CN"/>
        </w:rPr>
        <w:t>史伯诚《圣灵的水流》</w:t>
      </w:r>
    </w:p>
    <w:p w:rsidR="00B4727A" w:rsidRDefault="00B4727A" w:rsidP="00B4727A">
      <w:pPr>
        <w:tabs>
          <w:tab w:val="left" w:pos="180"/>
          <w:tab w:val="left" w:pos="540"/>
          <w:tab w:val="left" w:pos="900"/>
          <w:tab w:val="left" w:pos="1260"/>
        </w:tabs>
        <w:snapToGrid w:val="0"/>
        <w:spacing w:line="360" w:lineRule="atLeast"/>
        <w:jc w:val="both"/>
        <w:rPr>
          <w:rFonts w:ascii="PMingLiU" w:hAnsi="PMingLiU" w:hint="eastAsia"/>
        </w:rPr>
      </w:pPr>
    </w:p>
    <w:p w:rsidR="00B4727A" w:rsidRPr="00F05E70" w:rsidRDefault="00B25E81" w:rsidP="00B4727A">
      <w:pPr>
        <w:snapToGrid w:val="0"/>
        <w:spacing w:line="360" w:lineRule="atLeast"/>
        <w:jc w:val="center"/>
        <w:rPr>
          <w:rFonts w:hint="eastAsia"/>
          <w:b/>
          <w:sz w:val="48"/>
          <w:szCs w:val="48"/>
        </w:rPr>
      </w:pPr>
      <w:r w:rsidRPr="00B25E81">
        <w:rPr>
          <w:rFonts w:eastAsia="宋体" w:hint="eastAsia"/>
          <w:b/>
          <w:sz w:val="48"/>
          <w:szCs w:val="48"/>
          <w:lang w:eastAsia="zh-CN"/>
        </w:rPr>
        <w:t>第二篇</w:t>
      </w:r>
      <w:r w:rsidRPr="00B25E81">
        <w:rPr>
          <w:rFonts w:eastAsia="宋体"/>
          <w:b/>
          <w:sz w:val="48"/>
          <w:szCs w:val="48"/>
          <w:lang w:eastAsia="zh-CN"/>
        </w:rPr>
        <w:t xml:space="preserve">  </w:t>
      </w:r>
      <w:r w:rsidRPr="00B25E81">
        <w:rPr>
          <w:rFonts w:eastAsia="宋体" w:hint="eastAsia"/>
          <w:b/>
          <w:sz w:val="48"/>
          <w:szCs w:val="48"/>
          <w:lang w:eastAsia="zh-CN"/>
        </w:rPr>
        <w:t>十架子民所产生的伟大见证</w:t>
      </w:r>
    </w:p>
    <w:p w:rsidR="00B4727A" w:rsidRDefault="00B4727A" w:rsidP="00B4727A">
      <w:pPr>
        <w:snapToGrid w:val="0"/>
        <w:spacing w:line="360" w:lineRule="atLeast"/>
      </w:pPr>
    </w:p>
    <w:p w:rsidR="00B4727A" w:rsidRDefault="00B25E81" w:rsidP="00B4727A">
      <w:pPr>
        <w:snapToGrid w:val="0"/>
        <w:spacing w:line="360" w:lineRule="atLeast"/>
        <w:rPr>
          <w:rFonts w:hint="eastAsia"/>
        </w:rPr>
      </w:pPr>
      <w:r w:rsidRPr="00B25E81">
        <w:rPr>
          <w:rFonts w:eastAsia="宋体" w:hint="eastAsia"/>
          <w:lang w:eastAsia="zh-CN"/>
        </w:rPr>
        <w:t>读经：使徒行传一章六至十四节，二章一至四节。</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使徒行传第一章的上一半是说到从属地等次进入属天等次，但是如何方能使我们这些人从属地等次进入属天等次呢？亲爱的弟兄姊妹，神的话指示出那独一的门径，就是借着基督的十字架。</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每一次，我们来读使徒行传时，总是羡慕主复活后与门徒同在的那“四十天”奇妙的日子，但是我们必须记得“四十天”这段丰满的日子，乃是经过惨痛的“各各他”之后才来临的，我们也总是渴慕在五旬节那个伟大日子所产生的刚强见证；照样，我们也必须记得五旬节的见证也是这些十架子民所带进的，在四十天末了的时候，主说：“你们诚然受过了约翰的浸，但不多几日，你们要受圣灵的浸”（另译）。</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约翰的浸是指十架的浸，圣灵的浸乃是复活的浸。而这两件事的先后次序有着极大的关系，都需我们用毕生的时间来领会、经历它所含的能力与意义，哪里有十架死亡的印记，哪里就有圣灵复活的印记，哪里有十架倒空的事实，哪里就有圣灵充满的事实，弟兄姊妹，但愿我们真知道，在这属灵的世界中，只有十字架是神惟一的方法和途径；只有从十字架纔能产生真实属灵的生命；只有从十字架纔能产生真实属灵的见证，也只有十字架的经历纔能使我们这些天然的人脱离属地等次进入属天等次，摸着属灵事物的实际。行传一章的下一半就是从各方面来说到十架子民的伟大属灵表现。</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十架子民的意义</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列祖时代亚伯拉罕、以撒、雅各蒙召成为神的子民，那时他们最特出的标记就是祭坛。到了出埃及记，祭坛不仅是会幕外院最主要的见证，也是进入圣所惟一的途径。祭坛和神的子民几乎是不可分的，哪里有神的子民，哪里就有祭坛，神的子民乃是由祭坛的经历构成的，（子民和儿女在属灵的意义上是不同的）。旧约的祭坛就是新约的十字架。今天神在我们身上主要的工作也就是要借着十字架经历将我们组成神的子民，这样神称为我们的神，才不以为耻，并借着这些十架子民带进一个伟大的属灵见证。</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lastRenderedPageBreak/>
        <w:t>十架的目的是为运行神的旨意</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但是十架的意义又是什么呢？今天许多人只是将一些外面的受苦、牺牲、损失与打击当作了十字架。但是耶稣基督十字架的意义远非这些可比拟，在希伯来书第十章主说“你曾给我预备了身体……那时我说，神阿，我来了为要照你的旨意行，”这给我们看见主耶稣来成为羔羊，被杀献祭，乃是为要遵行神的旨意，我们所遭遇的苦难，不一定都是十字架，只有为遵行神旨意所受的苦，纔是基督的十字架，若不是为着神的旨意，任何受苦的经历都是毫无意义和价值。</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主耶稣所以背负十字架乃是因为祂看见了“那摆在前面的喜乐，”并且去向各各他乃是从荣耀的变化山开始，所以主能经历人所不能经历的痛苦，虽在弃绝羞辱逼迫的环境下，仍能始终如一，那样坚定的“面向耶路撒冷”甘心乐意接受“父所给我的那杯。”哦，弟兄姊妹，这个背负十架的伟大能力乃是由于异象的开启和对神永世计划的认识而来。如果有一天神把祂永世伟大的计划，基督荣耀的异象，活活的启示在我们里面时，我们里面就会像火在骨中烧着一样，使我们不计任何代价、牺牲、羞辱、弃绝、向着伟大的标竿直奔，只愿神的旨意早日完成。</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十架的经历是丧失属魂生命而进入属灵生命</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十字架工作的结果只成就一件事，就是使我们丧失魂生命，进入灵生命，凡不能达到这样结果的，都不是十架的工作。哦，亲爱的弟兄姊妹，我们每人可能都会讲十字架的道，但是只有一个真正受过神对付的人，才知道十架经历和人所想象的完全是两回事，一个天然的人能凭着“己”在衣、食、住、行上忍受缺乏、贫穷；一个天然的人也能凭着“己”克制情欲苦待己身，但是一旦神兴起环境来要使他的魂生命受到剥夺损伤时，他就立刻要加以拒绝了。弟兄姊妹，外面的受苦许多时候都没有什么果效和价值，只有魂生命的丧失纔能使我们从属地等次进入属天等次。</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从四福音到使徒行传，主所给予门徒们的训练，就是要将他们从天然生命里带出来，带到属灵生命里面去。主不仅在个人身上这样做，也在许多人身上这样做，借着魂生命丧失的惨痛经历，将这班人组成为十架的子民，好在现今的时代里为主带进一个伟大的属灵见证来。</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现在我们要看在使徒行传一、二章里面，主怎样借着这一班十架子民产生了伟大的见证。</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十架子民的记号——殉道者的灵</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四福音书末了，主耶稣被钉十字架时，门徒们所显出来的光景是使人失望的，十二个门徒，没有一个是在十字架跟前站立得住，当主被捉拿时，那九个门徒不知道到哪里去了，只有彼得，约翰还远远的跟随着。要舍主而去，里面过不去；要跟主到底，又怕自己受到致命的威胁与损失，所以只好这样不明不朗的远远跟着。在这里彼得似乎比较勇敢些，一直跟着主到了大祭司的院子里，但是他的勇气也仅止</w:t>
      </w:r>
      <w:r w:rsidRPr="00B25E81">
        <w:rPr>
          <w:rFonts w:ascii="PMingLiU" w:eastAsia="宋体" w:hAnsi="PMingLiU" w:hint="eastAsia"/>
          <w:lang w:eastAsia="zh-CN"/>
        </w:rPr>
        <w:lastRenderedPageBreak/>
        <w:t>于此而已，最后终于在一个小使女跟前发咒起誓的否认了主耶稣。</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弟兄姊妹，我们读到这段记载时，总是为着这些门徒们可惜，觉得这是他们可羞耻的失败。但是我们却没有想到这一切正是神按着祂自己的计划，带领门徒进入真实的十架经历，十字架不只是使人受苦，十字架乃是要将天然的人带到尽头。</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一个混乱的局面</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等主耶稣钉十字架之后，门徒中间更是一片混乱。那时他们面临一个非常艰难的局面，那位他们素来所盼望和倚靠的救主已在众人面前钉了十字架，并没有神奇的拯救临到，主的死在当时已成了众所共知的事实。他们怎能再在犹太人面前为祂作见证？同时，平常在门徒中间为首的十二使徒，个个都落在可怕的失败里面，这也是一个众所共知的事实。再加上当时环境的危险和艰难，难怪他们一个一个的都灰心丧胆，最后终于都跟着彼得下海打鱼去了。</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神在每个时代都在这个原则之下做事。当神要带进一个新的局面之前，总是先将我们放在一个混乱、黑暗、使人灰心的环境里，这就是死而复生的原则。今日神的儿女岂不也正遭受到同样的情形么？但愿我们都能被主保守，经过这大而可怕的荒凉局面，而不被败坏。当主把我们从这里带出来时，我们就要看见一切事都是为着我们的益处。</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一个软弱的见证</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约翰福音二十章记载主复活之后，到各处寻找四散的门徒。经过了一段苦闷的时期，因主的工作又露出了一点曙光，门徒们又被主带回到耶路撒冷，一同聚集。但是他们的光景是何等的软弱可怜！圣经记着说，当他们在一起的时候，因为怕犹太人，所以把门窗都关起来，这是说出那时他们眼睛所注视的只是四围艰难的环境，感觉里所充满的，只是人的反对与逼迫；心中所重视的，只是自己的利害与得失。亲爱的弟兄姊妹，这些情形正是说出他们的脚完全站在属地的立场中，在这样的情形之下，他们如何能为主作见证？</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荣耀的异象使他们的眼目从一切环境转向基督</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但是到了使徒行传情形突然有了一个剧烈的转变。主耶稣被接上升，登上了荣耀的宝座，圣灵奉差遣来到人群中间，四十天之久复活的主活活的向他们显现。哦，这是一个何等奇妙的转变，就是由于这个荣耀显现所带来的伟大能力，把他们的眼睛从自己的得失、环境的艰难、宗教的胁迫，一下转到主自己身上去了。当他们从橄榄山下来回耶路撒冷的时候，主的荣耀和主的灵充满在他们灵里，虽然环境仍是一样的艰难，反对威吓的声音仍是一样的凶猛，但是他们的眼睛不再看见，他们的心不再感觉。只有神的旨意，荣耀的基督，充满他们的眼睛，充满他们的心间。</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弟兄姊妹，我们若活在天然生命的境界里，我们所看见的，将都是艰难、困苦</w:t>
      </w:r>
      <w:r w:rsidRPr="00B25E81">
        <w:rPr>
          <w:rFonts w:ascii="PMingLiU" w:eastAsia="宋体" w:hAnsi="PMingLiU" w:hint="eastAsia"/>
          <w:lang w:eastAsia="zh-CN"/>
        </w:rPr>
        <w:lastRenderedPageBreak/>
        <w:t>与逼迫。但是如果我们里面确有主的显现和托付，圣灵就会把我们从一切消极悲观的情形中拯救出来，叫我们的灵超越过一切属地的因素，积极的向着主的见证而去。</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见证人的灵是殉道者的灵</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升天人子最后的一个吩咐，就是要他们从耶路撒冷、犹太全地、撒玛利亚、直到地极“做我的见证人。”见证人也可译作殉道者。那意思是说，作见证人必须有着殉道者的心志。但这里所说殉道者的意义并不重在以身相殉，而是重在魂生命的舍弃，与保罗在罗马十二章中所说的“活祭”同意义。为着主舍弃自己的前途，为着主放下自己的利益，为着主不顾自己的名声，为着主不计自己任何的损失。借着十架向在主之外的一切事物而死，借着圣灵只向荣耀复活的主而活。因着魂生命的被钉死，让基督在我们身上不断的增大、活出，这样的人才是基督的殉道者，纔是基督的见证人。</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哦，亲爱的弟兄姊妹，诗歌里面有一句说：“更大能力我不取，更深的死我所需。”今天追求能力的人都得不着真实的能力，其实只有更深的死纔是最大最真的能力！十字架的经历是所有真实属灵能力的来源，我们若真肯向己死，在我们身上纔能产生真实爆炸性的能力，震动黑暗的国度。使徒行传一、二章所说的能力乃是长期十架工作的结果。但愿我们因主荣耀的显现，大爱的激励，肯将自己献在主的手中，让殉道者的灵焚烧在我们里面，好叫我们在这一生的年日中，做基督真实的见证人。</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十架子民的表现——与圣灵和谐的祷告</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现在我们再要说到十架子民的表现。行传一章下半段记着说，门徒们从橄榄山下来回到耶路撒冷，“就上了……一座楼房……这些人……都同心合意的恒切祷告。”这里的“同心合意，”和马太十八章所说的“同心合意”在原文是两个不同的词。马太十八章所说的“同心合意”就是字面所指的意义；而使徒行传第一章所说的“同心合意”具有“谐声”的意思。好像四音合唱一样，唱得好的时候，远远的听，四部的声音是那么和谐，那么好听，就好像一个声音一样。那一天这一百二十人祷告的时候，在宝座上听起来就是那么悦耳，那么和谐，没有一点的杂声。</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哦，弟兄姊妹，这不仅是一个同心的祷告，这更是在圣灵境界里一个和谐的祷告，不仅众人的心彼此相谐，也与圣灵和神的旨意相谐。这是教会的祷告。只有这样的祷告纔能带下爆炸的能力，纔能带进属灵的复兴，纔能震动阴府的权势，纔能在这地上建立基督的国度。</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哦，弟兄姊妹们，我们这些人若没有经过十字架的工作，若没有被组织成为十架的子民，是无法产生这样谐声的祷告的。若是我们每个人都活在自己的地位里，自己的利益里，自己的兴趣里，自己的感觉里，如何能产生这与圣灵、与神的旨意、与众得胜者的灵彼此相谐的祷告呢？但是那一天这一百二十位弟兄姊妹，经过十字架长期的工作，经过主四十天复活的显现，当他们再聚集在一起的时候，他们的心</w:t>
      </w:r>
      <w:r w:rsidRPr="00B25E81">
        <w:rPr>
          <w:rFonts w:ascii="PMingLiU" w:eastAsia="宋体" w:hAnsi="PMingLiU" w:hint="eastAsia"/>
          <w:lang w:eastAsia="zh-CN"/>
        </w:rPr>
        <w:lastRenderedPageBreak/>
        <w:t>只宝贵一件事，就是神的旨意。神的旨意和他们的性命连在了一起。他们宁可舍弃自己的生命，却不肯弃绝神的旨意。他们是基督的见证人，是基督的殉道者。当他们跪在一起的时候，他们的祷告震动了整个世界，这就是十架子民伟大的属灵表现。</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亲爱的弟兄姊妹，今天我们的祷告所以没有能力，就是因为十字架在我们身上还没有得着完全的地位，做成深刻的工作。若是我们肯让十字架在我们身上做成它的工，我们的祷告就要带进一个伟大的属灵影响力，整个的宗教世界都要因着我们而震动。谐声的祷告，恒切的祷告，这是十架子民最大的试验和表现。</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十架子民带进伟大的圣灵水流</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到了第二章，伟大的圣灵水流终于借着这一班十架子民带进来了。我们再说这是一个永不更易的原则，只有十架的经历纔能带进真实的属灵能力，只有十架子民纔能带进真实的属灵复兴。</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天上的声音</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二章一开始说：“忽然从天上有响声下来，”后面又说：“这声音一响，众人都来聚集。”每一次圣灵水流的开始，都从天上有响声下来。弟兄姊妹我们永远不能凭着自己来推动一个属灵工作，我们永远不能用天然的力量来制造一个属灵复兴。任何属灵的认识和属灵的原则都不是凭人手去推动去实行的。十字架必须在我们身上先做了透澈的工作，五旬节才会来到。天上响声一下来，神的儿女就都震动了；饥渴寻求主的人，蒙恩蒙怜悯的人，都要因着这个响声一同来聚集。一个新的时代开始了，一个伟大属灵的复兴带进来了。每一次神做工，神走路，一开始的时候必定是“从天上有响声下来。”</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圣灵的火焰</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接着就说圣灵如同火焰显现出来，落在他们各人头上，他们就都被圣灵充满。圣灵的火焰就是见证的火焰，随着天上的响声而来的，必定是圣灵的火焰。这些弟兄姊妹们已经进入一个圣灵大能的水流中。他们在这一个流里站了起来，话语如同火焰，信息如同火焰，行动如同火焰，聚会如同火焰，在他们一切的生活行动中都有圣灵的火焰在烧着。这是神一个可畏的行动，地上没有一个力量能敌挡他们。在这圣灵的水流中，圣灵成了他们的能力。他们的话语如同大锤一样，击破了一切坚固的营垒。圣灵也给他们带来一个开启的天，神的话对他们有了新的意义。他们的信息在圣灵的光中说出了神奥秘的心意，圣灵也成了他们一切行动的管理者和掌权者。他们受着圣灵的差遣，也受着圣灵的拦阻。哦，弟兄姊妹们，这是一个何等伟大的日子！但是我们仍要记住：这一切都是从十架子民的经历和为神旨意迫切的祷告所带进来的！</w:t>
      </w:r>
    </w:p>
    <w:p w:rsidR="00B4727A" w:rsidRDefault="00B25E81" w:rsidP="00B4727A">
      <w:pPr>
        <w:pStyle w:val="6"/>
        <w:snapToGrid w:val="0"/>
        <w:spacing w:line="360" w:lineRule="atLeast"/>
        <w:ind w:left="480" w:firstLine="512"/>
        <w:rPr>
          <w:rFonts w:ascii="PMingLiU" w:hAnsi="PMingLiU" w:hint="eastAsia"/>
        </w:rPr>
      </w:pPr>
      <w:r w:rsidRPr="00B25E81">
        <w:rPr>
          <w:rFonts w:ascii="PMingLiU" w:eastAsia="宋体" w:hAnsi="PMingLiU" w:hint="eastAsia"/>
          <w:lang w:eastAsia="zh-CN"/>
        </w:rPr>
        <w:lastRenderedPageBreak/>
        <w:t>神子民的归一</w:t>
      </w:r>
    </w:p>
    <w:p w:rsidR="00B4727A" w:rsidRDefault="00B25E81" w:rsidP="00B4727A">
      <w:pPr>
        <w:tabs>
          <w:tab w:val="left" w:pos="180"/>
          <w:tab w:val="left" w:pos="540"/>
          <w:tab w:val="left" w:pos="900"/>
          <w:tab w:val="left" w:pos="1260"/>
        </w:tabs>
        <w:snapToGrid w:val="0"/>
        <w:spacing w:line="360" w:lineRule="atLeast"/>
        <w:jc w:val="both"/>
        <w:rPr>
          <w:rFonts w:ascii="PMingLiU" w:hAnsi="PMingLiU"/>
        </w:rPr>
      </w:pPr>
      <w:r w:rsidRPr="00B25E81">
        <w:rPr>
          <w:rFonts w:ascii="PMingLiU" w:eastAsia="宋体" w:hAnsi="PMingLiU" w:hint="eastAsia"/>
          <w:lang w:eastAsia="zh-CN"/>
        </w:rPr>
        <w:t>这时，神四散的子民又被主吸引而聚在一起了。这些十架子民，耶稣基督伟大的见证人，被圣灵的水流从这处带到那处，从这地带到那地。凡他们所到之处，都燃起了复兴的火焰。神的子民一同聚集，眼中流泪，口中欢唱，生命吞灭了死亡，能力代替了软弱，满足驱逐了荒凉。当主眷顾祂百姓的日子，祂要借着这些十架子民带进这样丰满的见证来。──</w:t>
      </w:r>
      <w:r w:rsidRPr="00B25E81">
        <w:rPr>
          <w:rFonts w:ascii="PMingLiU" w:eastAsia="宋体" w:hAnsi="PMingLiU"/>
          <w:lang w:eastAsia="zh-CN"/>
        </w:rPr>
        <w:t xml:space="preserve"> </w:t>
      </w:r>
      <w:r w:rsidRPr="00B25E81">
        <w:rPr>
          <w:rFonts w:ascii="PMingLiU" w:eastAsia="宋体" w:hAnsi="PMingLiU" w:hint="eastAsia"/>
          <w:lang w:eastAsia="zh-CN"/>
        </w:rPr>
        <w:t>史伯诚《圣灵的水流》</w:t>
      </w:r>
    </w:p>
    <w:p w:rsidR="00B4727A" w:rsidRDefault="00B4727A" w:rsidP="00B4727A">
      <w:pPr>
        <w:tabs>
          <w:tab w:val="left" w:pos="180"/>
          <w:tab w:val="left" w:pos="540"/>
          <w:tab w:val="left" w:pos="900"/>
          <w:tab w:val="left" w:pos="1260"/>
        </w:tabs>
        <w:jc w:val="both"/>
        <w:rPr>
          <w:rFonts w:ascii="PMingLiU" w:hAnsi="PMingLiU" w:hint="eastAsia"/>
        </w:rPr>
      </w:pPr>
    </w:p>
    <w:p w:rsidR="00B4727A" w:rsidRPr="00C02DCA" w:rsidRDefault="00B25E81" w:rsidP="00B4727A">
      <w:pPr>
        <w:jc w:val="center"/>
        <w:rPr>
          <w:rFonts w:hint="eastAsia"/>
          <w:b/>
          <w:sz w:val="48"/>
          <w:szCs w:val="48"/>
        </w:rPr>
      </w:pPr>
      <w:r w:rsidRPr="00B25E81">
        <w:rPr>
          <w:rFonts w:eastAsia="宋体" w:hint="eastAsia"/>
          <w:b/>
          <w:sz w:val="48"/>
          <w:szCs w:val="48"/>
          <w:lang w:eastAsia="zh-CN"/>
        </w:rPr>
        <w:t>第三篇</w:t>
      </w:r>
      <w:r w:rsidRPr="00B25E81">
        <w:rPr>
          <w:rFonts w:eastAsia="宋体"/>
          <w:b/>
          <w:sz w:val="48"/>
          <w:szCs w:val="48"/>
          <w:lang w:eastAsia="zh-CN"/>
        </w:rPr>
        <w:t xml:space="preserve">  </w:t>
      </w:r>
      <w:r w:rsidRPr="00B25E81">
        <w:rPr>
          <w:rFonts w:eastAsia="宋体" w:hint="eastAsia"/>
          <w:b/>
          <w:sz w:val="48"/>
          <w:szCs w:val="48"/>
          <w:lang w:eastAsia="zh-CN"/>
        </w:rPr>
        <w:t>彼得的转机与信息</w:t>
      </w:r>
    </w:p>
    <w:p w:rsidR="00B4727A" w:rsidRDefault="00B4727A" w:rsidP="00B4727A">
      <w:pPr>
        <w:adjustRightInd w:val="0"/>
        <w:snapToGrid w:val="0"/>
        <w:spacing w:line="360" w:lineRule="atLeast"/>
      </w:pPr>
    </w:p>
    <w:p w:rsidR="00B4727A" w:rsidRDefault="00B25E81" w:rsidP="00B4727A">
      <w:pPr>
        <w:adjustRightInd w:val="0"/>
        <w:snapToGrid w:val="0"/>
        <w:spacing w:line="360" w:lineRule="atLeast"/>
        <w:rPr>
          <w:rFonts w:hint="eastAsia"/>
        </w:rPr>
      </w:pPr>
      <w:r w:rsidRPr="00B25E81">
        <w:rPr>
          <w:rFonts w:eastAsia="宋体" w:hint="eastAsia"/>
          <w:lang w:eastAsia="zh-CN"/>
        </w:rPr>
        <w:t>读经：</w:t>
      </w:r>
    </w:p>
    <w:p w:rsidR="00B4727A" w:rsidRDefault="00B25E81" w:rsidP="00B4727A">
      <w:pPr>
        <w:adjustRightInd w:val="0"/>
        <w:snapToGrid w:val="0"/>
        <w:spacing w:line="360" w:lineRule="atLeast"/>
        <w:rPr>
          <w:rFonts w:ascii="PMingLiU" w:hAnsi="PMingLiU" w:hint="eastAsia"/>
          <w:bCs/>
          <w:spacing w:val="-18"/>
          <w:w w:val="105"/>
          <w:position w:val="2"/>
        </w:rPr>
      </w:pPr>
      <w:r w:rsidRPr="00B25E81">
        <w:rPr>
          <w:rFonts w:ascii="PMingLiU" w:eastAsia="宋体" w:hAnsi="PMingLiU" w:hint="eastAsia"/>
          <w:lang w:eastAsia="zh-CN"/>
        </w:rPr>
        <w:t>使徒行传二章十四至十五节：</w:t>
      </w:r>
      <w:r w:rsidRPr="00B25E81">
        <w:rPr>
          <w:rFonts w:ascii="PMingLiU" w:eastAsia="宋体" w:hAnsi="PMingLiU" w:hint="eastAsia"/>
          <w:bCs/>
          <w:spacing w:val="-18"/>
          <w:w w:val="105"/>
          <w:position w:val="2"/>
          <w:lang w:eastAsia="zh-CN"/>
        </w:rPr>
        <w:t>“彼得和十一个使徒，站起，高声说：犹太人和一切住在耶路撒冷的人哪！这件事你们当知道，也当侧耳听我的话。你们想这些人是醉了，其实不是醉了……。”</w:t>
      </w:r>
    </w:p>
    <w:p w:rsidR="00B4727A" w:rsidRDefault="00B25E81" w:rsidP="00B4727A">
      <w:pPr>
        <w:adjustRightInd w:val="0"/>
        <w:snapToGrid w:val="0"/>
        <w:spacing w:line="360" w:lineRule="atLeast"/>
        <w:rPr>
          <w:rFonts w:ascii="PMingLiU" w:hAnsi="PMingLiU" w:hint="eastAsia"/>
          <w:w w:val="95"/>
          <w:kern w:val="0"/>
        </w:rPr>
      </w:pPr>
      <w:r w:rsidRPr="00B25E81">
        <w:rPr>
          <w:rFonts w:ascii="PMingLiU" w:eastAsia="宋体" w:hAnsi="PMingLiU" w:hint="eastAsia"/>
          <w:lang w:eastAsia="zh-CN"/>
        </w:rPr>
        <w:t>二十二至二十八节：</w:t>
      </w:r>
      <w:r w:rsidRPr="00B25E81">
        <w:rPr>
          <w:rFonts w:ascii="PMingLiU" w:eastAsia="宋体" w:hAnsi="PMingLiU" w:hint="eastAsia"/>
          <w:bCs/>
          <w:spacing w:val="-18"/>
          <w:w w:val="105"/>
          <w:position w:val="2"/>
          <w:lang w:eastAsia="zh-CN"/>
        </w:rPr>
        <w:t>“以色列人哪！请听我的话：……大卫指着祂说，我看见主常在我眼前，祂在我右边，叫我不至于摇动；所以我心里欢喜，我的灵快乐，并且我的肉身要安居在指望中；……你已将生命的道路指示我，必叫我因见你的面，得着满足的快乐。”</w:t>
      </w:r>
    </w:p>
    <w:p w:rsidR="00B4727A" w:rsidRDefault="00B25E81" w:rsidP="00B4727A">
      <w:pPr>
        <w:adjustRightInd w:val="0"/>
        <w:snapToGrid w:val="0"/>
        <w:spacing w:line="360" w:lineRule="atLeast"/>
        <w:rPr>
          <w:rFonts w:ascii="PMingLiU" w:hAnsi="PMingLiU" w:hint="eastAsia"/>
          <w:bCs/>
          <w:spacing w:val="-18"/>
          <w:w w:val="105"/>
          <w:position w:val="2"/>
        </w:rPr>
      </w:pPr>
      <w:r w:rsidRPr="00B25E81">
        <w:rPr>
          <w:rFonts w:ascii="PMingLiU" w:eastAsia="宋体" w:hAnsi="PMingLiU" w:hint="eastAsia"/>
          <w:lang w:eastAsia="zh-CN"/>
        </w:rPr>
        <w:t>三章一节至八节：</w:t>
      </w:r>
      <w:r w:rsidRPr="00B25E81">
        <w:rPr>
          <w:rFonts w:ascii="PMingLiU" w:eastAsia="宋体" w:hAnsi="PMingLiU" w:hint="eastAsia"/>
          <w:bCs/>
          <w:spacing w:val="-18"/>
          <w:w w:val="105"/>
          <w:position w:val="2"/>
          <w:lang w:eastAsia="zh-CN"/>
        </w:rPr>
        <w:t>“申初祷告的时候，彼得约翰上圣殿去。有一个人，生来是瘸腿的，天天被人抬来，放在殿的一个门口，那门名叫美门，要求进殿的人周济。他看见彼得约翰将要进殿，就求他们周济。彼得约翰定睛看他；彼得说：你看我们。那人就留意看他们，指望得着什么。彼得说：金银我都没有，只把我所有的给你，我奉拿撒勒人耶稣基督的名，叫你起来行走。于是拉着他的右手，扶他起来，他的脚和踝子骨，立刻健壮了；就跳起来，站着，又行走；同他们进了殿，走着，跳着，赞美神。”</w:t>
      </w:r>
    </w:p>
    <w:p w:rsidR="00B4727A" w:rsidRDefault="00B25E81" w:rsidP="00B4727A">
      <w:pPr>
        <w:adjustRightInd w:val="0"/>
        <w:snapToGrid w:val="0"/>
        <w:spacing w:line="360" w:lineRule="atLeast"/>
        <w:rPr>
          <w:rFonts w:ascii="PMingLiU" w:hAnsi="PMingLiU" w:hint="eastAsia"/>
          <w:w w:val="95"/>
          <w:kern w:val="0"/>
        </w:rPr>
      </w:pPr>
      <w:r w:rsidRPr="00B25E81">
        <w:rPr>
          <w:rFonts w:ascii="PMingLiU" w:eastAsia="宋体" w:hAnsi="PMingLiU" w:hint="eastAsia"/>
          <w:lang w:eastAsia="zh-CN"/>
        </w:rPr>
        <w:t>十九至二十一节：</w:t>
      </w:r>
      <w:r w:rsidRPr="00B25E81">
        <w:rPr>
          <w:rFonts w:ascii="PMingLiU" w:eastAsia="宋体" w:hAnsi="PMingLiU" w:hint="eastAsia"/>
          <w:bCs/>
          <w:spacing w:val="-18"/>
          <w:w w:val="105"/>
          <w:position w:val="2"/>
          <w:lang w:eastAsia="zh-CN"/>
        </w:rPr>
        <w:t>“所以你们当悔改归正，使你们的罪得以涂抹，这样，那安舒的日子就必从主面前来到；主也必差遣所预定给你们的基督耶稣降临。天必留祂，等到万物复兴的时候，就是神从创世以来，借着圣先知的口所说的。</w:t>
      </w:r>
      <w:r w:rsidRPr="00B25E81">
        <w:rPr>
          <w:rFonts w:ascii="PMingLiU" w:eastAsia="宋体" w:hAnsi="PMingLiU" w:hint="eastAsia"/>
          <w:bCs/>
          <w:spacing w:val="-18"/>
          <w:w w:val="105"/>
          <w:lang w:eastAsia="zh-CN"/>
        </w:rPr>
        <w:t>”</w:t>
      </w:r>
    </w:p>
    <w:p w:rsidR="00B4727A" w:rsidRDefault="00B25E81" w:rsidP="00B4727A">
      <w:pPr>
        <w:adjustRightInd w:val="0"/>
        <w:snapToGrid w:val="0"/>
        <w:spacing w:line="360" w:lineRule="atLeast"/>
        <w:rPr>
          <w:rFonts w:ascii="PMingLiU" w:hAnsi="PMingLiU" w:hint="eastAsia"/>
          <w:spacing w:val="-26"/>
          <w:w w:val="120"/>
          <w:kern w:val="24"/>
          <w:position w:val="2"/>
        </w:rPr>
      </w:pPr>
      <w:r w:rsidRPr="00B25E81">
        <w:rPr>
          <w:rFonts w:ascii="PMingLiU" w:eastAsia="宋体" w:hAnsi="PMingLiU" w:hint="eastAsia"/>
          <w:lang w:eastAsia="zh-CN"/>
        </w:rPr>
        <w:t>四章五至十三节：</w:t>
      </w:r>
      <w:r w:rsidRPr="00B25E81">
        <w:rPr>
          <w:rFonts w:ascii="PMingLiU" w:eastAsia="宋体" w:hAnsi="PMingLiU" w:hint="eastAsia"/>
          <w:bCs/>
          <w:spacing w:val="-18"/>
          <w:w w:val="105"/>
          <w:position w:val="2"/>
          <w:lang w:eastAsia="zh-CN"/>
        </w:rPr>
        <w:t>“第二天，官府、长老、和文士，在耶路撒冷聚会；又有大祭司亚那，和该亚法、约翰、亚力山大、并大祭司的亲族都在那里。叫使徒站在当中；……彼得被圣灵充满，对他们说：治民的官府和长老阿，倘若今日，因为在残疾人身上所行的善事，查问我们他是怎么得了痊愈，……是因你们所钉十字架，神叫祂从死里复活的拿撒勒人耶稣基督的名。祂是你们匠人所弃的的石头，已成了房角的头块石头。……他们见彼得约翰的胆量，又看出他们原是没有学问的小民，就希奇，认明他们是跟过耶稣的。”</w:t>
      </w:r>
    </w:p>
    <w:p w:rsidR="00B4727A" w:rsidRDefault="00B25E81" w:rsidP="00B4727A">
      <w:pPr>
        <w:adjustRightInd w:val="0"/>
        <w:snapToGrid w:val="0"/>
        <w:spacing w:line="360" w:lineRule="atLeast"/>
        <w:rPr>
          <w:rFonts w:ascii="PMingLiU" w:hAnsi="PMingLiU" w:hint="eastAsia"/>
          <w:bCs/>
          <w:spacing w:val="-18"/>
          <w:w w:val="105"/>
          <w:position w:val="2"/>
        </w:rPr>
      </w:pPr>
      <w:r w:rsidRPr="00B25E81">
        <w:rPr>
          <w:rFonts w:ascii="PMingLiU" w:eastAsia="宋体" w:hAnsi="PMingLiU" w:hint="eastAsia"/>
          <w:lang w:eastAsia="zh-CN"/>
        </w:rPr>
        <w:t>十章九至十六节：</w:t>
      </w:r>
      <w:r w:rsidRPr="00B25E81">
        <w:rPr>
          <w:rFonts w:ascii="PMingLiU" w:eastAsia="宋体" w:hAnsi="PMingLiU" w:hint="eastAsia"/>
          <w:bCs/>
          <w:spacing w:val="-18"/>
          <w:w w:val="105"/>
          <w:position w:val="2"/>
          <w:lang w:eastAsia="zh-CN"/>
        </w:rPr>
        <w:t>“第二天，他们行路将近那城，彼得约在午正，上房顶去祷告；……彼得魂游象外，看见天开了，有一物降下，好像一块大布；紧系着四角，缒在地上；里面有地上各样四足的走兽，和昆虫，并天上的飞鸟。又有声音向他说：彼得，起来，宰了吃。彼得却</w:t>
      </w:r>
      <w:r w:rsidRPr="00B25E81">
        <w:rPr>
          <w:rFonts w:ascii="PMingLiU" w:eastAsia="宋体" w:hAnsi="PMingLiU" w:hint="eastAsia"/>
          <w:bCs/>
          <w:spacing w:val="-18"/>
          <w:w w:val="105"/>
          <w:position w:val="2"/>
          <w:lang w:eastAsia="zh-CN"/>
        </w:rPr>
        <w:lastRenderedPageBreak/>
        <w:t>说：主阿，这是不可的，凡俗物和不洁净的物，我从来没有吃过。第二次有声音向他说：神所洁净的，你不可当做俗物。这样一连三次，那物随即收回天上去了。”</w:t>
      </w:r>
    </w:p>
    <w:p w:rsidR="00B4727A" w:rsidRDefault="00B25E81" w:rsidP="00B4727A">
      <w:pPr>
        <w:adjustRightInd w:val="0"/>
        <w:snapToGrid w:val="0"/>
        <w:spacing w:line="360" w:lineRule="atLeast"/>
        <w:rPr>
          <w:rFonts w:ascii="PMingLiU" w:hAnsi="PMingLiU" w:hint="eastAsia"/>
          <w:bCs/>
          <w:spacing w:val="-18"/>
          <w:w w:val="105"/>
          <w:position w:val="2"/>
        </w:rPr>
      </w:pPr>
      <w:r w:rsidRPr="00B25E81">
        <w:rPr>
          <w:rFonts w:ascii="PMingLiU" w:eastAsia="宋体" w:hAnsi="PMingLiU" w:hint="eastAsia"/>
          <w:lang w:eastAsia="zh-CN"/>
        </w:rPr>
        <w:t>三十四至四十三节：</w:t>
      </w:r>
      <w:r w:rsidRPr="00B25E81">
        <w:rPr>
          <w:rFonts w:ascii="PMingLiU" w:eastAsia="宋体" w:hAnsi="PMingLiU" w:hint="eastAsia"/>
          <w:bCs/>
          <w:spacing w:val="-18"/>
          <w:w w:val="105"/>
          <w:position w:val="2"/>
          <w:lang w:eastAsia="zh-CN"/>
        </w:rPr>
        <w:t>“彼得就开口说：我真看出神是不偏待人；原来各国中，那敬畏主行义的人，都为主所悦纳。神借着耶稣基督（祂是万有的主）传和平的福音，……祂吩咐我们传道给众人，证明祂是神所立定的，要做审判活人死人的主，众先知也为祂作见证。”</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从四福音到使徒行传说出一个时代的转换</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四福音和使徒行传之间有一个基本的不同：四福音书的特点是说到在肉身的范围里，在属地的范围里，而使徒行传乃是说到在圣灵里，属天的范围里。这是一个大的转变，从属地转到属天，从肉身转到圣灵，从时间转到永远。不只门徒如此，连主耶稣也是一样。所以当祂在地上的时候，曾有一次说：“我有当受的洗，还没有成就，我是何等的迫切呢！”（路</w:t>
      </w:r>
      <w:r w:rsidRPr="00B25E81">
        <w:rPr>
          <w:rFonts w:ascii="PMingLiU" w:eastAsia="宋体" w:hAnsi="PMingLiU"/>
          <w:lang w:eastAsia="zh-CN"/>
        </w:rPr>
        <w:t>12:50</w:t>
      </w:r>
      <w:r w:rsidRPr="00B25E81">
        <w:rPr>
          <w:rFonts w:ascii="PMingLiU" w:eastAsia="宋体" w:hAnsi="PMingLiU" w:hint="eastAsia"/>
          <w:lang w:eastAsia="zh-CN"/>
        </w:rPr>
        <w:t>）但是当祂从死里复活，被接上升之后，另一个新的时代就开始了；从那时起，祂就完全活在属天、属灵、和永远的里面。而在门徒身上所显出的光景，更是截然不同。在四福音时代他们虽然跟随主、事奉主，但是所有的观念都是属地的，以属地的观念读经，以属地的观念事奉，他们终日所思想的，追求的都在属地的范围里面；但是到了使徒行传，主耶稣升上了高天，登上了宝座，圣灵差遣下来，将所有属祂的人从属地转到属天，从肉身转到圣灵，从时间转到永远。</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亲爱的弟兄姊妹，直到今天，圣灵在我们身上仍然做着这样转变的工作，要将我们从属地的观念里拔出来，要将我们从天然生命里拔出来，从盼望看见、摸着的感觉里拔出来，从传统的看法里拔出来，从时间的事物里拔出来，把我们带到属天、属灵、永远的里面去。虽然这不是一件简单的事，我们的固执、成见、天然的生命、老旧的传统和观念，都给予圣灵许多的难处；但是神要做成这件事，祂的大能与热心必要成就这事。</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“四十天”属灵的意义——从属地转到属天的训练</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就是为着这个艰巨的工作，主需要在受害复活之后，四十天之久，用许多的凭据，向他们活活的显现，主就是用这“四十天”在使徒们身上作为一个从属地转到属天的训练。马太、马可和路加福音末了的一章，以及约翰福音末了两章所记载的事，都是关乎在四十天内所发生的事。现在我们要来看主耶稣在这四十天里是怎样的训练他们。</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“祂不在这里，已经复活了”</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头一件记起的，就是天使向马利亚和同着她的几个妇女的显现。经上记着说：那些妇女在七日的头一日，带着香料预备去膏主，然而却找不到主的身体。正在猜疑的时候，天使来遇见了她们，并对她们说；</w:t>
      </w:r>
      <w:r w:rsidRPr="00B25E81">
        <w:rPr>
          <w:rFonts w:ascii="PMingLiU" w:eastAsia="宋体" w:hAnsi="PMingLiU" w:hint="eastAsia"/>
          <w:bCs/>
          <w:spacing w:val="-18"/>
          <w:w w:val="105"/>
          <w:position w:val="2"/>
          <w:lang w:eastAsia="zh-CN"/>
        </w:rPr>
        <w:t>“为什么在死人中找活人呢？祂不在这里，已经复活了。”</w:t>
      </w:r>
      <w:r w:rsidRPr="00B25E81">
        <w:rPr>
          <w:rFonts w:ascii="PMingLiU" w:eastAsia="宋体" w:hAnsi="PMingLiU" w:hint="eastAsia"/>
          <w:lang w:eastAsia="zh-CN"/>
        </w:rPr>
        <w:t>阿利路亚！“祂不在这里！”祂不在死人中间了！哦，弟兄姊妹，这是打破了千千年来既成的规律，这是从一个时代进入另一个时代伟大的转变，这是一个何等的宣告！</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lastRenderedPageBreak/>
        <w:t>主耶稣会和常人一样进入死亡，现今却不在死亡中了；主耶稣会和常人一样在地上生活过，现今却不在属地的境界中了；主耶稣会和常人一样受着地上事物的缠累，现今却超越在一切事物之上了。从今以后，我们不能再凭外貌认祂了，我们不能再在外面的事物中寻找祂了，不能再以道理、制度、传统、规章、以及一切人为的死的组织去限制祂了。哦“祂不在这里！”“祂不在这里！”祂“已经复活了！”过去捆绑祂、拘禁祂、限制祂的细麻布裹头巾留在那里，祂却不见了。祂已经从这一切事物里出来了，祂超脱了，祂高升了，祂已脱开了属地的一切，升入属天、属灵、超越人手所不能构够到的境界。阿利路亚！弟兄姊妹，这是一个大的转变！一个大的释放！一个使人、鬼震惊的宣告！</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一个对主在肉身之外的奇妙认识</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第二件记起的是以往对主那么熟悉的马利亚，当主复活之后向她显现时，她竟然不认识祂了。这是令人想不透的一件事！但更令人不解的是主的一声：“马利亚！”就立刻使她里面明亮了，她认出了这就是她哭泣寻找，以为被钉死、被埋葬、而又从坟墓里被挪去了的主。（是怎么认识的，我们不知道，但主在属祂的人身上所做的就是这样。）接着马利亚又立刻在天然观念里想再以人的手来抓住主，用魂生命的感觉来接触主，然而主说：“不要摸我！”主说：“你们曾拥挤过我的肉身，你们曾凭外貌认过我，你们曾用天然的观念测度过我，曾盼望在魂的感觉中来觉得我，但现在不同了，我已不在这个范围里了。”</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圣经因主的开启变成活的话</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再后，是两个下以马忤斯去的门徒。经上说，他们</w:t>
      </w:r>
      <w:r w:rsidRPr="00B25E81">
        <w:rPr>
          <w:rFonts w:ascii="PMingLiU" w:eastAsia="宋体" w:hAnsi="PMingLiU" w:hint="eastAsia"/>
          <w:bCs/>
          <w:spacing w:val="-18"/>
          <w:w w:val="105"/>
          <w:position w:val="2"/>
          <w:lang w:eastAsia="zh-CN"/>
        </w:rPr>
        <w:t>“脸上带着愁容”</w:t>
      </w:r>
      <w:r w:rsidRPr="00B25E81">
        <w:rPr>
          <w:rFonts w:ascii="PMingLiU" w:eastAsia="宋体" w:hAnsi="PMingLiU" w:hint="eastAsia"/>
          <w:lang w:eastAsia="zh-CN"/>
        </w:rPr>
        <w:t>两个人一路走着，一路谈论那些使他们灰心的事。但是走着走着不晓得什么时候两个变为三个，主来到他们中间了。主说：“你们走路彼此谈论的是什么事呢？”他们说：“就是拿撒勒人耶稣的事；……我们的官府竟把祂解去定了死罪，钉在十字架上。我们素来所盼望要赎以色列民的就是祂。”于是主耶稣就从摩西和先知书起，凡指着自己的话都讲解明白。两个门徒听着、听着，灵里不知如何竟火热起来了。到了村子，天已经晚了，就勉强主留下与他们同住。到了吃饭的时候，主耶稣拿起饼来祝谢了，擘开，递给他们，他们的眼睛就明亮了。</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弟兄姊妹，属灵的开启真是奇妙，没有一定的规律，没有一定的方式；这个人是这样看见了，那个人是那样看见了。但是当他们眼睛一明亮，刚认出是主的时候，主却又不见了。亲爱的弟兄姊妹，主耶稣哪里去了？主耶稣到他们里面去了！他们两个人没有求，也没有再问，因为他们属灵的窍开了。于是立刻起身，回耶路撒冷去了。现在不再是外面的吩咐，乃是灵里的教导；不再是外面的训诲，乃是里面的引领和光照。我有时想，也许他们一回到耶路撒冷，就立刻找到那些大使徒们说：“我们的圣经开了！”使徒一定不以为然，说：“你们才跑了二十五里路（以马忤斯离耶路撒冷二十五里）圣经就会开了？我们研究了这么多年还不敢讲这话呢，这一个骄傲还了得！”但是弟兄们，圣经开了就是开了。（虽然有许多地方还不明白，不懂得。）</w:t>
      </w:r>
      <w:r w:rsidRPr="00B25E81">
        <w:rPr>
          <w:rFonts w:ascii="PMingLiU" w:eastAsia="宋体" w:hAnsi="PMingLiU" w:hint="eastAsia"/>
          <w:lang w:eastAsia="zh-CN"/>
        </w:rPr>
        <w:lastRenderedPageBreak/>
        <w:t>每读主的话，荣耀的主照耀在祂话语里面。从前读经的时候，只不过是字句、是道理、是传统的知识、是死的规条；但是等主耶稣一显现，真好像有火焰将神的话烧着了，成了活的话，亮的话，充满了能力的话。哦！亲爱的弟兄姊妹，这就是四十天。</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四十天是一个属灵的训练，是一个属灵的转变，将我们从属地转到属天。经过这四十天之后，主耶稣才告诉门徒说；“圣显降临在你们身上，你们就必得着能力；并要在耶路撒冷、犹太全地、和撒玛利亚，直到地极，做我的见证人。”见证人不是拿圣经去教训人，不是到处去建立自己的工作；做主耶稣的见证人乃在于经过了四十天的训练，从属地转到属天的范围里，从天然转到圣灵的范围里，然后我们纔能往普天下去将属天属灵永远的实际，表现在世人跟前。这是使徒行传，这是神荣耀的工作。</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五旬节一个代表的器皿——彼得</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现在我们要从彼得身上看他怎样成为主的见证人。使徒行传开头的见证人彼得是个代表人物。我们不是说只有彼得是见证人，我们只是以彼得作为那个时代的一个代表。从彼得四次的话语里（神从彼得所讲的许多信息里，拣选这四篇放在使徒行传中定规有他属灵的意义。这四篇信息正是解释彼得四次属灵转机，并且也说出彼得在启示上的进步）我们可以看到他四次的转机。</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十字架的经历带进爆炸的能力</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他头一次的转机，是在使徒行传第二章经过五旬节被圣灵充满之后。我们常常羡慕在五旬节彼得爆炸的能力，但是他能力的源头却是从四福音时期十字架的经历而来。在四福音书中，主耶稣好像特别找彼得的麻烦。直到今天，每当我们要找一个天然人物的代表时，也喜欢拿彼得做例子，好像一个天然的人所有的短处都能在彼得身上找到。但这并不是说彼得是一个特别坏的人，反而这乃是说出彼得在主的手中是一个特别蒙恩的人。主耶稣特别拣选了他，训练他、光照他、管制他，将他天然的生命倾覆、拔出、拆毁，直到最后跟随主经过客西马尼、审判厅、各各他和坟墓地，最后主耶稣复活了，彼得在属灵的原则上也复活了。</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当彼得在使徒行传第二章站起来作见证的时候，所有的眼睛都能看见彼得这个人变了。他满了能力、满了刚强、满有属天的启示，满有天上的样式。这个人不再是从前那个天然的彼得，乃是经过十字架的工作制作出来的耶稣基督的见证人。弟兄姊妹们，属灵的事没有侥幸的路，没有便宜的路。天然的人不被十字架拆毁，天然的人不被十字架破碎，我们即使能讲彼得所讲的道，也不过鸣的锣响的钹而已，你不能使人的灵里起共鸣，你不能在人里面产生属灵的影响力；但是一个经历过十字架的人就不同了，这个人不只有话语，并且在话语里面带着权能。</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主就是生命的道路</w:t>
      </w:r>
    </w:p>
    <w:p w:rsidR="00B4727A" w:rsidRDefault="00B25E81" w:rsidP="00B4727A">
      <w:pPr>
        <w:adjustRightInd w:val="0"/>
        <w:snapToGrid w:val="0"/>
        <w:spacing w:line="360" w:lineRule="atLeast"/>
        <w:rPr>
          <w:rFonts w:ascii="PMingLiU" w:hAnsi="PMingLiU" w:hint="eastAsia"/>
          <w:bCs/>
          <w:spacing w:val="-18"/>
          <w:w w:val="105"/>
          <w:position w:val="2"/>
        </w:rPr>
      </w:pPr>
      <w:r w:rsidRPr="00B25E81">
        <w:rPr>
          <w:rFonts w:ascii="PMingLiU" w:eastAsia="宋体" w:hAnsi="PMingLiU" w:hint="eastAsia"/>
          <w:lang w:eastAsia="zh-CN"/>
        </w:rPr>
        <w:t>亲爱的弟兄姊妹，在使徒行传第二章彼得讲了一段话，我们真不明白他对圣经的认识是在什么时候开启的，他怎能以如此固执的律法、传统的头脑，领会主耶稣就是</w:t>
      </w:r>
      <w:r w:rsidRPr="00B25E81">
        <w:rPr>
          <w:rFonts w:ascii="PMingLiU" w:eastAsia="宋体" w:hAnsi="PMingLiU" w:hint="eastAsia"/>
          <w:lang w:eastAsia="zh-CN"/>
        </w:rPr>
        <w:lastRenderedPageBreak/>
        <w:t>他的“生命的道路。”他说“我看见主常在我眼前……所以我心里欢喜，我的灵快乐，并且我的肉身要安居在指望中。”然后又说：“你已将生命的道指示我，必叫我因见你的面，得着满足的快乐。”亲爱的弟兄姊妹们，我请教你们一个问题，什么叫做“生命的道路？”什么叫做“追求生命的道路？”有一次，几个同工在一起交通到这件事，我们该怎样追求主？一位弟兄叹气说：“追求来追求去，追求不进去，直到现在还是不属灵。”又有一位说：“我们灵命四层都追求四遍了，难道还不属灵么？”弟兄姊妹们，我们实在把生命的道路弄得太律法、太字句、太复杂了！生命的道路只有一条，就是主耶稣。他说：</w:t>
      </w:r>
      <w:r w:rsidRPr="00B25E81">
        <w:rPr>
          <w:rFonts w:ascii="PMingLiU" w:eastAsia="宋体" w:hAnsi="PMingLiU" w:hint="eastAsia"/>
          <w:bCs/>
          <w:spacing w:val="-18"/>
          <w:w w:val="105"/>
          <w:position w:val="2"/>
          <w:lang w:eastAsia="zh-CN"/>
        </w:rPr>
        <w:t>“我看见主常在我眼前，祂在我右边，叫我不至于摇动；所以我心里欢喜，我的灵快乐，并且我的肉身要安居在指望中；……你已将生命的道路指示我。”</w:t>
      </w:r>
    </w:p>
    <w:p w:rsidR="00B4727A" w:rsidRDefault="00B25E81" w:rsidP="00B4727A">
      <w:pPr>
        <w:adjustRightInd w:val="0"/>
        <w:snapToGrid w:val="0"/>
        <w:spacing w:line="360" w:lineRule="atLeast"/>
        <w:rPr>
          <w:rFonts w:ascii="PMingLiU" w:hAnsi="PMingLiU" w:hint="eastAsia"/>
          <w:w w:val="95"/>
          <w:kern w:val="0"/>
        </w:rPr>
      </w:pPr>
      <w:r w:rsidRPr="00B25E81">
        <w:rPr>
          <w:rFonts w:ascii="PMingLiU" w:eastAsia="宋体" w:hAnsi="PMingLiU" w:hint="eastAsia"/>
          <w:lang w:eastAsia="zh-CN"/>
        </w:rPr>
        <w:t>弟兄姊妹们哪！这是何等简单！这是何其自然！不只当你读经、祷告、讲道、治理教会的时候，要把主耶稣摆在眼前，就是你烧饭、买菜、洗衣、服事儿女的时候，也当把主耶稣摆在眼前。无论在什么事情里面，我们有了神的儿子就有生命，没有神的儿子就没有生命。只有祂纔是“生命的道路。”</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彼得说：“我看见主常在我眼前。”我们读经的时候，看见的不是圣经知识，乃是主；我们事奉的时候，看见的不是工作的果效，乃是主；在任何的事中，我们所看见的、所摸着的若是这一位活的主，结果就定规是“心里欢喜，灵里快乐，肉身也要安居在指望中。”弟兄姊妹，你们读经有没有读得手舞足蹈起来？在我刚得救那一段时间里，一读经、祷告，就得把房门倒锁起来，不敢让人看见，因为读着、读着，主的话真把我读醉了。是仅仅在读经么？不，乃是看见了这一位活的主显在祂自己的话语里。祷告也是一样，若是负责弟兄给你十八条事项叫你去祷告，祷告了二十分钟你就要睡着了，才过了二十分钟恐怕你都感觉已过了一个小时了。祷告本来是我们的一种享受，反而成了我们属灵生活中的一个重担。弟兄姊妹，这不是祷告，祷告的目的不是这样，祷告应该是“把主放在眼前”。哦，有祂站在我们的右边，那祷告该是何等的满足、释放、喜乐、有能力。</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宗教世界属灵的死亡和基督见证人生命荣耀</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到了第三章，彼得约翰在申初祷告的时候，上圣殿去，到了美门口，一个瘸腿的坐在那里。啊，这个人不只是瘸腿，而且是仰仗人周济，看见了彼得约翰，就盼望从他们得着些物质上的好处。但彼得说：“你看我们！”弟兄姊妹，你不觉得他说这话太大胆了么？有哪一个神的仆人敢说：“你看我们！”今天神的仆人都是说：“不要看我们，要看主！”是不是？但彼得对那人说：“你看我们”！当那人留意看他们时，彼得说：“金银我都没有，只把我所有的给你，我奉拿撒勒人耶稣基督的名，叫你起来行走！”于是拉着他的右手，扶他起来，他的脚和踝子骨立刻就健壮了；到了圣殿里面跳着；走着；赞美神。阿利路亚！</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弟兄姊妹们，这是见证人！这里圣灵用这个瘸脚的人，象征整个以色列民族，属地的犹太宗教，有脚却不会走路，有外表却没有实际。天天被抬来放在殿的美门口，门口是出入圣殿的途径，圣殿是基督丰满的象征。他渴望能进去，但就是不能起来</w:t>
      </w:r>
      <w:r w:rsidRPr="00B25E81">
        <w:rPr>
          <w:rFonts w:ascii="PMingLiU" w:eastAsia="宋体" w:hAnsi="PMingLiU" w:hint="eastAsia"/>
          <w:lang w:eastAsia="zh-CN"/>
        </w:rPr>
        <w:lastRenderedPageBreak/>
        <w:t>走路，缺少能力，缺少生命；知道那个门径，天天看着就是进不去；知道基督的丰满就在那边，跟祂却不能发生关联。弟兄姊妹们，宗教世界就是这样，天天读经，只是在字句里；天天事奉，却没有属灵的实际；天天研究工作与办法，却缺乏生命的大能。所有的宗教徒都是瘸腿的，讨饭的，没有指望，仰仗别人半生之久，（被医的时候已经是四十多岁的人了，）坐在圣殿的门口等候人的周济，盼望人的施舍，对自己对环境都已绝瞭望。</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但是那一天彼得约翰来了，对他说：“你看我们！”当他留意看他们的时候，这个被律法捆绑不能行动的人，在这些加利利人身上发现了一种说不出来的安息、满足、能力与荣耀的光景。基督的荣耀与能力，生命与平安，在祂的见证人身上完全彰显出来了。阿利路亚！何等荣耀“金银我都没有，只把我所有的给你！”弟兄姊妹，今天你我所有的到底是什么？是金银？是纔能？是属世的聪明？还是“……都没有，”只有“拿撒勒人耶稣基督的名。”</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主就是属灵的复兴</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这人的脚和踝子骨健壮了，他就跳起来，进入圣殿赞美神。当众人都感惊奇的时候，彼得说：“为什么把这事当作希奇呢？”这不是别的，乃是</w:t>
      </w:r>
      <w:r w:rsidRPr="00B25E81">
        <w:rPr>
          <w:rFonts w:ascii="PMingLiU" w:eastAsia="宋体" w:hAnsi="PMingLiU" w:hint="eastAsia"/>
          <w:bCs/>
          <w:spacing w:val="-18"/>
          <w:w w:val="105"/>
          <w:position w:val="2"/>
          <w:lang w:eastAsia="zh-CN"/>
        </w:rPr>
        <w:t>“神已经荣耀了祂的仆人耶稣……我们因信祂的名，祂的名便叫你们所看见所认识的这人健壮了；……你们当悔改，……那安舒的日子，就必从主面前来到；……基督耶稣降临，……等到万物复兴的时候。”</w:t>
      </w:r>
      <w:r w:rsidRPr="00B25E81">
        <w:rPr>
          <w:rFonts w:ascii="PMingLiU" w:eastAsia="宋体" w:hAnsi="PMingLiU" w:hint="eastAsia"/>
          <w:lang w:eastAsia="zh-CN"/>
        </w:rPr>
        <w:t>弟兄姊妹们，只有主耶稣是我们的属灵复兴。祂来了，万事就都复兴了。神儿女中间的复兴，不是人能制造得出来的，鼓励人发热心没有用，开奋兴会没有用，终日开会商讨办法更没有用。只有祂来，祂来了万事都要复兴。我们事奉、我们讲道、我们传福音，无论做什么都不是为着这些事的本身。我们一切的生活与工作只有一个目的，就是把主耶稣带进来。祂来了不只复兴一两件事，乃是万事都复兴了；神的家复兴了，人的家也复兴了；大人复兴了，孩子也复兴了。哦，弟兄姊妹们，愿我们借着</w:t>
      </w:r>
      <w:r w:rsidRPr="00B25E81">
        <w:rPr>
          <w:rFonts w:ascii="PMingLiU" w:eastAsia="宋体" w:hAnsi="PMingLiU" w:hint="eastAsia"/>
          <w:bCs/>
          <w:spacing w:val="-18"/>
          <w:w w:val="105"/>
          <w:position w:val="2"/>
          <w:lang w:eastAsia="zh-CN"/>
        </w:rPr>
        <w:t>“祂所赐的信心，”</w:t>
      </w:r>
      <w:r w:rsidRPr="00B25E81">
        <w:rPr>
          <w:rFonts w:ascii="PMingLiU" w:eastAsia="宋体" w:hAnsi="PMingLiU" w:hint="eastAsia"/>
          <w:lang w:eastAsia="zh-CN"/>
        </w:rPr>
        <w:t>单单仰望祂，等候祂，停止我们的办法，弃绝我们的机巧，不再玩什么花样，不再搞什么工作。“主必差遣所预定给我们的基督耶稣降临，”万物就必得着复兴。</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殉道的灵带进圣灵的充满</w:t>
      </w:r>
    </w:p>
    <w:p w:rsidR="00B4727A" w:rsidRDefault="00B25E81" w:rsidP="00B4727A">
      <w:pPr>
        <w:adjustRightInd w:val="0"/>
        <w:snapToGrid w:val="0"/>
        <w:spacing w:line="360" w:lineRule="atLeast"/>
        <w:rPr>
          <w:rFonts w:ascii="PMingLiU" w:hAnsi="PMingLiU" w:hint="eastAsia"/>
          <w:spacing w:val="-26"/>
          <w:w w:val="120"/>
          <w:kern w:val="24"/>
          <w:position w:val="2"/>
        </w:rPr>
      </w:pPr>
      <w:r w:rsidRPr="00B25E81">
        <w:rPr>
          <w:rFonts w:ascii="PMingLiU" w:eastAsia="宋体" w:hAnsi="PMingLiU" w:hint="eastAsia"/>
          <w:lang w:eastAsia="zh-CN"/>
        </w:rPr>
        <w:t>到了第四章，彼得又面临一个大的试炼。因着他们传说死人复活，这个影响太大了，于是祭司长、官府把他捉了去，在官府、长老、文士、祭司以及大祭司的亲族众人面前受审、受警戒、被恐吓。弟兄姊妹们，这真是见证人的一个试验。啊！主耶稣五十天之前刚刚被杀，你的性命岂不也操在他们手中？这是一个试验，这也是一个显明，你是要见证主呢？还是要维护自己的利益？要主？还是要自己的性命？要为着主的荣耀？还是为着自己的得失？但是感谢主，祂伸出祂的手来扶持了祂的仆人。经上说，彼得被圣灵充满，对他们说：（话语刚强，灵却柔软。）</w:t>
      </w:r>
      <w:r w:rsidRPr="00B25E81">
        <w:rPr>
          <w:rFonts w:ascii="PMingLiU" w:eastAsia="宋体" w:hAnsi="PMingLiU" w:hint="eastAsia"/>
          <w:bCs/>
          <w:spacing w:val="-18"/>
          <w:w w:val="105"/>
          <w:position w:val="2"/>
          <w:lang w:eastAsia="zh-CN"/>
        </w:rPr>
        <w:t>“治民的官府和长老啊！（这灵何等的柔软！）倘若今日，因为在残疾人身上所行的善事，查问我们他是怎么得了痊愈？你们……当知道……是因你们所钉十字架、神叫祂从死里复活的拿撒勒人耶稣基督的</w:t>
      </w:r>
      <w:r w:rsidRPr="00B25E81">
        <w:rPr>
          <w:rFonts w:ascii="PMingLiU" w:eastAsia="宋体" w:hAnsi="PMingLiU" w:hint="eastAsia"/>
          <w:bCs/>
          <w:spacing w:val="-18"/>
          <w:w w:val="105"/>
          <w:position w:val="2"/>
          <w:lang w:eastAsia="zh-CN"/>
        </w:rPr>
        <w:lastRenderedPageBreak/>
        <w:t>名。祂是你们匠人所弃的石头，……除祂以外，别无拯救；因为在天下人间没有赐下别的名，我们可以靠着得救。”</w:t>
      </w:r>
    </w:p>
    <w:p w:rsidR="00B4727A" w:rsidRDefault="00B25E81" w:rsidP="00B4727A">
      <w:pPr>
        <w:adjustRightInd w:val="0"/>
        <w:snapToGrid w:val="0"/>
        <w:spacing w:line="360" w:lineRule="atLeast"/>
        <w:rPr>
          <w:rFonts w:ascii="PMingLiU" w:hAnsi="PMingLiU" w:hint="eastAsia"/>
          <w:w w:val="95"/>
          <w:kern w:val="0"/>
        </w:rPr>
      </w:pPr>
      <w:r w:rsidRPr="00B25E81">
        <w:rPr>
          <w:rFonts w:ascii="PMingLiU" w:eastAsia="宋体" w:hAnsi="PMingLiU" w:hint="eastAsia"/>
          <w:lang w:eastAsia="zh-CN"/>
        </w:rPr>
        <w:t>这班人看着他们原是没有学问的小民，又看见那治好的人，就不能说什么，但仍恐吓、训诫、禁止他们不能再奉耶稣的名传道。然而彼得怎么说？他说：“听从你们，不听从神，这在神面前合理不合理？你们自己酌量罢！”态度表明了！性命交代了！就是这样，我们不是反对人，只是不敢违背神；不是不听从人，只是不敢不听从神。所以亲爱的弟兄姊妹们，求神鉴察我们的心，约束我们的口，不做无谓的争论，不为自己辩白，只服在神大能的权下，只说主给你所看见的所听见的。那时神要伸手施行神迹奇事，那时你所在的地方要震动！</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主是建造教会头块房角石</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当彼得对大祭司说到这一位曾钉十字架又从死里复活的耶稣基督，祂是匠人所弃的石头已成了房角的头块石头，彼得的光更进步了。这是说到教会属灵的建造。教会就是一所属灵的房屋，而整个的建筑都是建造在耶稣基督这一个人身上。这一位被犹太属地宗教组织里的匠人所弃绝，又从死里复活的耶稣基督，已成了房角的头块石头。圣经里面，“第一”就是榜样和模型的意思。第一块石头如何，其后建造上去的石头都要如何，每一块石头的样式和性质都必须和头块石头一样。教会就是照着基督、在基督里造成的一个杰作，教会也是在复活基督里建造起来的一座灵宫。</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基督包括性的异象粉碎了彼得传统宗教观念</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然后到了第十章，彼得正在房顶上祷告；祷告的时候，魂游象外，看见天开了，有大布从天垂下，系着四角，里面有各样的走兽鸟虫。神说：“彼得起来，宰了吃！”彼得说：“主啊，这是不可的，凡俗物和不洁净的物，我从来没有吃过。”但是这件事一连重复了三次，主都要他宰了吃，最后就收回天上去了。正当彼得猜疑不决时，哥尼流所差遣的人来到了，圣灵再向他说：“起来，下去，和他们同住，不要疑惑，因为是我差他们来的。”</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弟兄姊妹们，我们这些人太难办了，在属灵的事上我们有自己的成见，有自己的看法，有自己的标准，我们要人都和我们一样，我们看别人都是不洁之物，我们甚至将主所洁净了的仍然当作俗物。这就是代表一个属地的宗教观念，所有的宗教观念都是狭窄、闭关的。</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彼得就是传统宗教观念的一个代表人物，这一个观念在彼得里牢固到一个地步，需要主三次亲自向他说话，纔能扭转过来。那一天大布从天垂下的异象，正是说出基督的包括性、扩大性，说出了基督身体优越广大的性质。在大布里面有各样的走兽、飞鸟、昆虫、乃是说出表现基督身体各种各样不同的方式和形态。按着彼得传统观念看，这一些都是不洁之物，但是他们却都是从天上出来的，并且最后又被收回到天上去了。那一天主借着大布从天垂下的异象，震动了彼得多少年来牢不可破的闭关狭窄的传统宗教观念。主给彼得看见，我们不能把基督的表现限于我们所持守的某种固定形式中，某种固定制度中，某种固定真理中，某种固定经历中。这一位在</w:t>
      </w:r>
      <w:r w:rsidRPr="00B25E81">
        <w:rPr>
          <w:rFonts w:ascii="PMingLiU" w:eastAsia="宋体" w:hAnsi="PMingLiU" w:hint="eastAsia"/>
          <w:lang w:eastAsia="zh-CN"/>
        </w:rPr>
        <w:lastRenderedPageBreak/>
        <w:t>圣灵里伟大的人子，要打碎一切传统宗教的狭窄、闭关和成见。哦，弟兄姊妹，但愿这一个异象，今天也打碎我们一切的传统成见，把我们带到祂身体的无限丰满里面去。</w:t>
      </w:r>
    </w:p>
    <w:p w:rsidR="00B4727A" w:rsidRDefault="00B25E81" w:rsidP="00B4727A">
      <w:pPr>
        <w:adjustRightInd w:val="0"/>
        <w:snapToGrid w:val="0"/>
        <w:spacing w:line="360" w:lineRule="atLeast"/>
        <w:rPr>
          <w:rFonts w:ascii="PMingLiU" w:hAnsi="PMingLiU" w:hint="eastAsia"/>
        </w:rPr>
      </w:pPr>
      <w:r w:rsidRPr="00B25E81">
        <w:rPr>
          <w:rFonts w:ascii="PMingLiU" w:eastAsia="宋体" w:hAnsi="PMingLiU" w:hint="eastAsia"/>
          <w:lang w:eastAsia="zh-CN"/>
        </w:rPr>
        <w:t>主是万有的主</w:t>
      </w:r>
    </w:p>
    <w:p w:rsidR="00B4727A" w:rsidRDefault="00B25E81" w:rsidP="00B4727A">
      <w:pPr>
        <w:adjustRightInd w:val="0"/>
        <w:snapToGrid w:val="0"/>
        <w:spacing w:line="360" w:lineRule="atLeast"/>
        <w:rPr>
          <w:rFonts w:ascii="PMingLiU" w:hAnsi="PMingLiU"/>
        </w:rPr>
      </w:pPr>
      <w:r w:rsidRPr="00B25E81">
        <w:rPr>
          <w:rFonts w:ascii="PMingLiU" w:eastAsia="宋体" w:hAnsi="PMingLiU" w:hint="eastAsia"/>
          <w:lang w:eastAsia="zh-CN"/>
        </w:rPr>
        <w:t>所以弟兄姊妹，在新约里面没有律法、没有界限、没有传统、没有制度、没有属死的道理、没有固定的方法，只有一件，必须“主是一切，又在一切之内。”在那天，彼得所有老旧的观念都被粉碎了；他所定罪的、他所看为不洁的、俗的，神都收回去了。主藉此使他认识说：神不只是“以色列的神”，更是“万有的主”，祂已经超过了以色列、外邦的界限；祂不只是审判活人的神，也是审判死人的神，祂已经超过了所有时间、空间的限制。祂不仅将圣灵的恩赐浇灌犹太人，也同样浇灌在外邦人身上。是主扩大了这个狭窄的人，是主使他高升在一切宗教观念之上，主就是亲手这样制作了祂所需要的见证人。愿主恩待我们！──</w:t>
      </w:r>
      <w:r w:rsidRPr="00B25E81">
        <w:rPr>
          <w:rFonts w:ascii="PMingLiU" w:eastAsia="宋体" w:hAnsi="PMingLiU"/>
          <w:lang w:eastAsia="zh-CN"/>
        </w:rPr>
        <w:t xml:space="preserve"> </w:t>
      </w:r>
      <w:r w:rsidRPr="00B25E81">
        <w:rPr>
          <w:rFonts w:ascii="PMingLiU" w:eastAsia="宋体" w:hAnsi="PMingLiU" w:hint="eastAsia"/>
          <w:lang w:eastAsia="zh-CN"/>
        </w:rPr>
        <w:t>史伯诚《圣灵的水流》</w:t>
      </w:r>
    </w:p>
    <w:p w:rsidR="00B4727A" w:rsidRDefault="00B4727A" w:rsidP="00B4727A">
      <w:pPr>
        <w:tabs>
          <w:tab w:val="left" w:pos="180"/>
          <w:tab w:val="left" w:pos="540"/>
          <w:tab w:val="left" w:pos="900"/>
          <w:tab w:val="left" w:pos="1260"/>
        </w:tabs>
        <w:jc w:val="both"/>
        <w:rPr>
          <w:rFonts w:ascii="PMingLiU" w:hAnsi="PMingLiU" w:hint="eastAsia"/>
        </w:rPr>
      </w:pPr>
    </w:p>
    <w:p w:rsidR="00B4727A" w:rsidRPr="00007720" w:rsidRDefault="00B25E81" w:rsidP="00B4727A">
      <w:pPr>
        <w:jc w:val="center"/>
        <w:rPr>
          <w:rFonts w:hint="eastAsia"/>
          <w:b/>
          <w:sz w:val="48"/>
          <w:szCs w:val="48"/>
        </w:rPr>
      </w:pPr>
      <w:r w:rsidRPr="00B25E81">
        <w:rPr>
          <w:rFonts w:eastAsia="宋体" w:hint="eastAsia"/>
          <w:b/>
          <w:sz w:val="48"/>
          <w:szCs w:val="48"/>
          <w:lang w:eastAsia="zh-CN"/>
        </w:rPr>
        <w:t>第四篇</w:t>
      </w:r>
      <w:r w:rsidRPr="00B25E81">
        <w:rPr>
          <w:rFonts w:eastAsia="宋体"/>
          <w:b/>
          <w:sz w:val="48"/>
          <w:szCs w:val="48"/>
          <w:lang w:eastAsia="zh-CN"/>
        </w:rPr>
        <w:t xml:space="preserve">  </w:t>
      </w:r>
      <w:r w:rsidRPr="00B25E81">
        <w:rPr>
          <w:rFonts w:eastAsia="宋体" w:hint="eastAsia"/>
          <w:b/>
          <w:sz w:val="48"/>
          <w:szCs w:val="48"/>
          <w:lang w:eastAsia="zh-CN"/>
        </w:rPr>
        <w:t>人子的异象打碎所有属灵事物</w:t>
      </w:r>
    </w:p>
    <w:p w:rsidR="00B4727A" w:rsidRDefault="00B4727A" w:rsidP="00B4727A">
      <w:pPr>
        <w:snapToGrid w:val="0"/>
        <w:spacing w:line="360" w:lineRule="atLeast"/>
      </w:pPr>
    </w:p>
    <w:p w:rsidR="00B4727A" w:rsidRDefault="00B25E81" w:rsidP="00B4727A">
      <w:pPr>
        <w:snapToGrid w:val="0"/>
        <w:spacing w:line="360" w:lineRule="atLeast"/>
        <w:rPr>
          <w:rFonts w:hint="eastAsia"/>
        </w:rPr>
      </w:pPr>
      <w:r w:rsidRPr="00B25E81">
        <w:rPr>
          <w:rFonts w:eastAsia="宋体" w:hint="eastAsia"/>
          <w:lang w:eastAsia="zh-CN"/>
        </w:rPr>
        <w:t>——司提反的见证</w:t>
      </w:r>
    </w:p>
    <w:p w:rsidR="00B4727A" w:rsidRDefault="00B4727A" w:rsidP="00B4727A">
      <w:pPr>
        <w:snapToGrid w:val="0"/>
        <w:spacing w:line="360" w:lineRule="atLeast"/>
        <w:rPr>
          <w:rFonts w:hAnsi="PMingLiU"/>
        </w:rPr>
      </w:pPr>
    </w:p>
    <w:p w:rsidR="00B4727A" w:rsidRDefault="00B25E81" w:rsidP="00B4727A">
      <w:pPr>
        <w:snapToGrid w:val="0"/>
        <w:spacing w:line="360" w:lineRule="atLeast"/>
        <w:rPr>
          <w:rFonts w:hAnsi="PMingLiU" w:hint="eastAsia"/>
        </w:rPr>
      </w:pPr>
      <w:r w:rsidRPr="00B25E81">
        <w:rPr>
          <w:rFonts w:eastAsia="宋体" w:hAnsi="PMingLiU" w:hint="eastAsia"/>
          <w:lang w:eastAsia="zh-CN"/>
        </w:rPr>
        <w:t>读经：</w:t>
      </w:r>
    </w:p>
    <w:p w:rsidR="00B4727A" w:rsidRDefault="00B25E81" w:rsidP="00B4727A">
      <w:pPr>
        <w:snapToGrid w:val="0"/>
        <w:spacing w:line="360" w:lineRule="atLeast"/>
        <w:rPr>
          <w:rFonts w:hAnsi="PMingLiU" w:hint="eastAsia"/>
        </w:rPr>
      </w:pPr>
      <w:r w:rsidRPr="00B25E81">
        <w:rPr>
          <w:rFonts w:eastAsia="宋体" w:hAnsi="PMingLiU" w:hint="eastAsia"/>
          <w:lang w:eastAsia="zh-CN"/>
        </w:rPr>
        <w:t>使徒行传六章一至十五节：“那时，门徒增多，有说希利尼话的犹太人，向希伯来人发怨言；因为在天天的供给上忽略了他们的寡妇。十二使徒叫众门徒来，对他们说，我们撇下神的道，去管理饭食，原是不合宜的。所以弟兄们，当从你们中间选出七个有好名声、被圣灵充满、智慧充足的人，我们就派他们管理这事。但我们要专心以祈祷传道为事。大众都喜悦这话，就拣选了司提反，乃是大有信心、圣灵充满的人。……司提反满得恩惠能力，在民间行了大奇事和神迹。当时有称利百地拿会堂的几个人，并有古利奈、亚力山太、基利家、亚西亚、各处会堂的几个人，都起来，和司提反辩论。司提反是以智慧和圣灵说话，众人敌挡不住；就买出人来说，我们听见他谤渎摩西和神的话。他们又耸动了百姓、长老、并文士，就忽然来捉拿他，把他带到公会去，设下假见证说，这个人说话不住的遭践圣所和律法，我们曾听见他说，这拿撒勒人耶稣，要毁坏此地，也要改变摩西所交给我们的规条。在公会里坐着的人，都定睛看他，见他的面貌好像天使的面貌。”</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七章二至八节：“司提反说，诸位父兄请听！当日我们的祖宗亚伯拉罕在米所波大米还未住哈兰的时候，荣耀的神向他显现，对他说，你要离开本地和亲族，往我所要指示你的地方去。他就离开迦勒底人之地住在哈兰，他父亲死了以后，神使他从那里搬到你们现在所住之地；在这地方神并没有给他产业，连立足之地也没有给他；但应许要将这地赐给他和他的后裔为业；那时他还没有儿子。……神又赐他割</w:t>
      </w:r>
      <w:r w:rsidRPr="00B25E81">
        <w:rPr>
          <w:rFonts w:ascii="PMingLiU" w:eastAsia="宋体" w:hAnsi="PMingLiU" w:hint="eastAsia"/>
          <w:lang w:eastAsia="zh-CN"/>
        </w:rPr>
        <w:lastRenderedPageBreak/>
        <w:t>礼的约；于是亚伯拉罕生了以撒，第八日给他行了割礼。”</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二十至二十二节：“那时，摩西生下来，俊美非凡，在他父亲家里抚养了三个月。他被丢弃的时候，法老的女儿拾了去，养为自己的儿子。摩西学了埃及人一切的学问，说话行事都有纔能。”</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三十至三十二节：“过了四十年，在西乃山的旷野，有一位天使，从荆棘火焰中，向摩西显现，摩西见了那异象。便觉希奇；正进前观看的时候，有主的声音说，我是你列祖的神，就是亚伯拉罕的神，以撒的神，雅各的神。摩西战战兢兢，不敢观看。”</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四十一至四十三节：“那时，他们造了一个牛犊，又拿祭物献给那像，欢喜自己手中的工作。神就转脸不顾，任凭他们事奉天上的日月星辰，正如先知书上所记的说，以色列家阿，你们四十年间在旷野，岂是将牺牲和祭物给我么？你们抬着摩西的帐幕，和理番神的星；就是你们所造为要敬拜的像；因此，我要把你们迁到巴比伦去。”</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四十六至六十节：“大卫在神面前蒙恩，祈求为雅各的神预备居所；却是所罗门为神造成殿宇。其实至高者并不住人手所造的；就如先知所言，主说，天是我的座位，地是我的脚凳；你们要为我造何等的殿宇，哪里是我安息的地方呢？这一切不都是我手所造的么？你们这硬着颈项，心与耳未受割礼的人，常时抗拒圣灵；你们的祖宗怎样，你们也怎样。哪一个先知，不是你们祖宗逼迫呢？他们也把预先传说那义者要来的人杀了；如今你们又把那义者卖了，杀了。你们受了天使所传的律法，竟不遵守。众人听见这话，就极其恼怒，向司提反咬牙切齿。但司提反被圣灵充满，定睛望天，看见神的荣耀，又看见耶稣站在神的右边；就说，我看见天开了，人子站在神的右边，众人大声喊叫，捂着耳朵，齐心拥上前去；把他推到城外，用石头打他；作见证的人，把衣裳放在一个少年人名叫扫罗的脚前。他们正用石头打的时候，司提反呼吁主说，求主耶稣接收我的灵魂。又跪下大声喊着说，主阿，不要将这罪归于他们。说了这话，就睡了；扫罗也喜悦他被害。”</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十一章十九节：“那些因司提反的事遭患难四散的门徒，直走到腓尼基和居比路，并安提阿；他们不向别人讲道，只向犹太人讲。”</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二十六节：“门徒称为基督徒，是从安提阿起首。”</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司提反的属灵职事产生安提阿的见证</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我们特别注意十九节第一句话，“因司提反的事遭患难四散的门徒，直走到……安提阿。”安提阿的见证是直接在司提反的属灵影响之下而产生的。那一次，司提反为主作了美好的见证。他是一个青年人，只作了这一次见证就殉道了；但在属灵里，他虽然死了，仍旧说话。整个安提阿的见证，都因这一个人属灵的影响力而开始的。因着司提反的事遭患难四散的人，一直走到安提阿，他们在那里聚会、事奉，并且产生了一个荣耀的见证。慢慢巴拿巴去了，慢慢保罗也去了。圣经说：“门徒称为基</w:t>
      </w:r>
      <w:r w:rsidRPr="00B25E81">
        <w:rPr>
          <w:rFonts w:ascii="PMingLiU" w:eastAsia="宋体" w:hAnsi="PMingLiU" w:hint="eastAsia"/>
          <w:lang w:eastAsia="zh-CN"/>
        </w:rPr>
        <w:lastRenderedPageBreak/>
        <w:t>督徒，是从安提阿起首。”安提阿这一个伟大属天的见证，是建造在司提反的属灵职事上面。</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耶路撒冷的教会—一个半天半地的宗教世界</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说到司提反见证之先，我们要先来看耶路撒冷教会的背景。在使徒行传开头，圣灵头一个所兴起来的团体，就是耶路撒冷教会。这一个教会当初确是在圣灵的大能中所产生的见证；但是另一面，耶路撒冷的教会也是一个半天半地的教会，是一个一半基督教、一半犹太教的教会。在这一个团体里面，起初就是由两种成分、两种不同的人合成功的。其中一班人是属天的人，另一班人是属地的人。在这班属天的人中间，有彼得和约翰为代表；属地的那班人中间，有雅各和法利赛教门的信徒为代表。虽然他们都得救了，蒙恩了，但是这两班人的观念和性质，真好像活在两个世界里一样。</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使徒行传一、二、三章给我们看见耶路撒冷的教会，乃是由属天的一班人掌着舵，在那里找不到雅各的名字，在圣灵大能的工作中，总是提到彼得和约翰。所以在那一段时期中，耶路撒冷教会满了属天的光景，满了神的同在，满了圣灵荣耀的工作。但是亲爱的弟兄姊妹们，不知道为什么，也不晓得从什么时候开始，情形转变了，逐渐逐渐，在耶路撒冷的教会中这一班属天的人失去他们的影响力，而属地的那一班人得了势，雅各和这些律法派的信徒们成了耶路撒冷教会中的中坚分子。从那一个时候开始，耶路撒冷教会就变作一个半天半地的宗教世界，不仅不能再被主使用，反而在那个时代成了神旨意最坚强的一个拦阻。</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犹太教的背景成了圣灵第一个强烈的阻力</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那时在耶路撒冷教会里，有几个特点：第一，他们有宗教的背景（犹太教的背景）；第二，他们有神学的传统；第三，他们慢慢的发展成了一个人意的组织。在行传开始的地方，连彼得约翰都不能完全脱掉这些影响。我常觉得希奇，不晓得他们为什么这么喜欢圣殿。要祷告，就上圣殿去祷告；要擘饼，还要到圣殿去擘饼；连弟兄姊妹聚会，都要到所罗门的廊下去聚会。他们一会儿上圣殿去了，一会儿又到圣殿去了，圣殿在他们里面仍旧是一个神圣不可侵犯的地方。弟兄姊妹们，这是什么？这就是宗教的背景。这一个东西不打破，圣灵没有办法做工，主没有办法走路。亲爱的弟兄姊妹们，直到今天，所有的宗教都有他们自己的圣殿，你摸着他们别的东西还不要紧，你一摸着他们的圣殿那就不得了了。有一班弟兄们，他们的圣殿就是浸信；你若在浸信这一件事上和他们看法不一样，他们就不能和你交通。今天我们也要受警戒，不要以关于教会字句上的特别讲法，作为我们的圣殿，而在神儿女中间引起严重的分别和间隔。弟兄姊妹，我们必须看见，到了新耶路撒冷，只有羔羊为城的殿，但愿今天除了主耶稣之外，我们再没有别的殿。</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lastRenderedPageBreak/>
        <w:t>神学的传统成了圣灵第二个强烈的阻力</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他们不仅有宗教的背景，并且也有他们自己历代相传的神学的传统。他们对圣经的认识完全是字句的、律法的。使徒行传十五章就是一个很好的例证。我们仔细读这章圣经，就会觉得那一天他们聚会的灵，一会儿上升，一会儿下坠，很有意思。开始彼得起来，说到在约帕的异象和在哥尼流家圣灵奇妙的作为，聚会的灵就上升了，实在摸着天的同在。但是当那些律法派的门徒起来争辩，他们讲律法、讲传统、讲字句、讲规条、定罪彼得保罗和巴拿巴的时候，聚会的灵就往下坠了。然后保罗又起来，述说神在外邦人中间的大作为，圣灵又把我们带到高处，带到主同在的跟前。末了雅各起来说话，这个老雅各在属灵的事上，真是半天半地的一个代表人物。他开头说得很好，他引主话说：“此后我要回来，重新修造大卫倒塌的帐幕，把那破坏的，重新修造建立起术，叫余剩的人，就是凡称为我名下的外邦人，都寻求主；这话是从创世以来，显明这事的主说的”。若是就停在这里，确是相当好，相当属天；但是到了下一半，他把传统律法都拿出来了，在属灵的事上实在太胡涂了。他说，据我的意见，（刚说完了主的话，现在又要据他的意见了，人的难处就是这样）。不要难为外邦人，我们要发一封公开信，命令他们禁戒偶像的污秽和奸淫，勒死的牲畜和血，这是消极的一方面；至于积极的事，我也不大懂得，到了安息日，各处犹太人的会堂，都在讲摩西的律法，你们可以去听。你看这个人糟糕不糟糕！若是今天我们有弟兄姊妹受了浸，负责弟兄发给他们一张通启，说，血不可喝，勒死的牲畜不可吃，奸淫不能犯，其他的事情，等到天主教神甫讲道的时候你们可以去受教。你看能不能有这样的负责弟兄？哦，弟兄姊妹！这是道地道地的律法派、传统派。他们这些人和当初摩西不一样。摩西说话的时候，总是说：“耶和华吩咐我”，“神晓谕我”；他们说话时，却是说摩西吩咐我们，摩西怎么说。摩西不过是一个人，况且他已经过去了。神今天乃是要祂儿子在圣灵里对我们说话，对于这一个，他们一点也不知道。弟兄姊妹，这就是传统、字句，这就是一个宗教世界。</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人意的组织成了圣灵第三个强烈的阻力</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不仅这样，耶路撒冷教会，慢慢发展成了一个人意的组织。他们中间事奉主的人，都是地位化的，十二使徒是地位的，十二使徒之外，从不承认主会兴起第十三个使徒来，就是以后主兴起这么大的一个保罗来，他们也拒绝了。保罗只能在外邦人中间做工，不能在耶路撒冷做工，耶路撒冷到底没有第十三个使徒。等到保罗的职事兴起来之后，使徒就成群成群的起来了。像司提反这样伟大的一个属灵人，虽然圣灵强烈的证明了他的职事，但在耶路撒冷的教会，只管人外面的条件，不管人属灵的光景。他们先看中了犹士都和马提亚，就把两个人拿出来摇签；当然，两个人摇签，不是这个，就是那个，后来摇出马提亚，但圣经以后再没有提起过他的名字，他好像什么事情也没有做过。眼前摆着这么大的一个司提反，他们却叫他去管理饭食。</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lastRenderedPageBreak/>
        <w:t>我常常想，那一天他们若要等司提反管理伙食给他们吃，他们恐怕要挨饿了。圣灵催促司提反到处去讲道，满得恩惠能力，行大奇事和神迹；他以智慧和圣灵说话，众人敌挡不住。虽然这样强烈的一个属灵职事，在耶路撒冷传统的范围里面，仍是无法被人承认的。他们也拣选腓利去管理饭食，但是这个腓利，圣灵一下把他提到旷野去了，一下又把他提到该撒利亚去了。弟兄姊妹们，一切属灵的事地位化、字句化，这就是宗教世界的情形。</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慢慢他们凡物公用，从前我们都以为很好，但以后圣经再没有提到这件事，保罗的书信里也没有教训过这个原则。凡物公用，好是好，可惜信心的生活没有了，这是第一个经济集中的制度。在那一段时候，我怕连彼得、雅各、约翰，都不需要过信心的生活，所有的钱都经过了分配，每人一份，那使徒们的一份更不必说了。每到了月初，做执事的人拿着一包钱来了，这一份是彼得的，这一份是约翰的。亲爱的弟兄姊妹们，什么时候一有经济集中制度，所有信心的原则都被破坏了。</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哦，弟兄姊妹们，宗教的背景，神学的传统，人意的组织，在耶路撒冷越过越发展，发展到一个地步，叫圣灵没有办法。到行传二十一章，保罗末了一次上耶路撒冷时，耶路撒冷简直堕落得不象样子了。你听雅各说的话，他说：</w:t>
      </w:r>
      <w:r w:rsidRPr="00B25E81">
        <w:rPr>
          <w:rFonts w:ascii="PMingLiU" w:eastAsia="宋体" w:hAnsi="PMingLiU" w:hint="eastAsia"/>
          <w:bCs/>
          <w:spacing w:val="-18"/>
          <w:w w:val="105"/>
          <w:position w:val="2"/>
          <w:lang w:eastAsia="zh-CN"/>
        </w:rPr>
        <w:t>“兄台，你看犹太人中信主的有多少万，并且都为律法热心”。</w:t>
      </w:r>
      <w:r w:rsidRPr="00B25E81">
        <w:rPr>
          <w:rFonts w:ascii="PMingLiU" w:eastAsia="宋体" w:hAnsi="PMingLiU" w:hint="eastAsia"/>
          <w:lang w:eastAsia="zh-CN"/>
        </w:rPr>
        <w:t>这真是一句太可怕的话，但雅各还说得那么自然，一点没有觉得有什么不对的地方。接下去又恐吓保罗说，现在他们听说你来了，这可怎么办呢？这一次把保罗都被吓着了。宗教世界的威胁，常常比外邦世界还要厉害。今天我们说这些话，我们的心实在伤痛。弟兄姊妹们哪！只有主知道祂心里难过的感觉。哦，弟兄姊妹们，主舍不得耶路撒冷教会阿！他们开始时确是有过圣灵强烈的工作，但是今天落到这样的地步，谁知道主的心是何等的伤痛呢？所以从七章开始，主兴起一连串的人来作为反应，要呼召耶路撒冷的教会：悔改罢！悔改罢！</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圣灵所使用的器皿——司提反</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头一个被主兴起来的器皿，就是司提反。司提反一生只有一个特点，就是“人子的异象打碎所有属灵的事物”。那一天司提反的见证，震动了整个耶路撒冷；虽然这样，等司提反过去了，耶路撒冷的教会还是那样，并没有回转。主再兴起腓利来作反应，但是耶路撒冷的教会仍没有动。主又在大马色路上抓住了大数的扫罗，从去大马色路上回来，也为主作了美好的见证，但是耶路撒冷教会仍旧没有动。到了最后，把主逼得没有办法了，到行传二十章主从外邦再把保罗调回来，最后一次回耶路撒冷作见证。带着锁链，向着众百姓作见证，向着首领作见证，向着君王作见证，那是给耶路撒冷教会一个厉害的反应和震动，但是到末了耶路撒冷的教会仍没有动，保罗也带着锁链离开了。亲爱的弟兄姊妹们，等到这一次保罗离开了之后，耶路撒冷教会完了，外面形式还在，属灵实际却失去了。亲爱的弟兄姊妹们，这就是“以迦博”，荣耀离开以色列！荣耀离开以色列！哦，弟兄姊妹们，神岂是愿意这</w:t>
      </w:r>
      <w:r w:rsidRPr="00B25E81">
        <w:rPr>
          <w:rFonts w:ascii="PMingLiU" w:eastAsia="宋体" w:hAnsi="PMingLiU" w:hint="eastAsia"/>
          <w:lang w:eastAsia="zh-CN"/>
        </w:rPr>
        <w:lastRenderedPageBreak/>
        <w:t>样做么？只有主知道祂的心是何等伤痛。耶路撒冷教会完了，圣灵在那一个时代又转一个大弯，到安提阿去了。</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一个在属地方面微小而在属灵方面伟大的人</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现在我们要说到司提反作见证人的特点。在司提反身上头一个特点，就是在属地方面微小，而在属灵方面伟大。按着人的天然条件来看，这个人或许算不得什么，没有学问，没有地位，没有叫人看得上眼的地方；但是在属灵的境界里，司提反却是一个非常伟大的人。人凭着天然不认识他，但圣灵却把他属灵的伟大显明出来，并且借着他所作的见证显明了他属灵的职分。</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人子异象的活表现</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第二个特点，司提反这一个人，他不仅是讲人子的异象，他实在是一个人子异象的活表现。被圣灵充满，满得恩惠能力，到处借着圣灵传讲主耶稣，仇敌就耸动了众百姓，起来敌挡他，并且买出人来毁谤他，说他谤讟摩西，遭践圣所和律法。正当众人这样逼迫、定罪、诬告他的时候，圣经记着说：“在公会里坐着的人，都定睛看他，见他的面貌，好像天使的面貌。”哦，弟兄姊妹！这不仅是一个传讲人子异象的人，人子的异象从他身上真是那样丰满的彰显出来了；主耶稣不仅是司提反口中的信息，主耶稣也是司提反身上一个伟大的属灵实际。哦，弟兄姊妹们，惟独这样纔是一个震动阴府，彰显人子无比伟大的见证人，圣灵今日就是要得着这样的见证人。司提反这一个人要成为历代跟随主者一个可怕的挑战，每次读到司提反的故事都该使我们惭愧懊悔流泪俯伏在主的脚前。</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司提反的信息</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我们再要来看第七章他所讲的这篇信息，这实在是一篇伟大的信息。这一篇信息从荣耀的神遇见亚伯拉罕说起，说到摩西，说到所罗门，最后归结在主耶稣身上。这一篇信息说出了以色列人历史的属灵意义，也说出了神永世的旨意。说到亚伯拉罕和以撒，就是说到迦南地和后裔的问题；说到大卫和所罗门，就是说到圣殿的问题。弟兄姊妹们，迦南地是预表主耶稣的丰满，圣殿也是预表主耶稣的丰满；但是所预表的意义不一样。圣殿预表主耶稣本身所彰显的丰满见证，迦南地是预表主耶稣的丰满成了我们属灵的产业，迦南是产业，圣殿是见证。</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神的旨意和以色列人属灵的历史</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当初以色列人出埃及的时候，男女老少都有一个确定的目的，就是去迦南。他们决不会告诉你说，神把我们从埃及地带出来，是为叫我们去吃吗哪，去喝灵水，或者为到会幕那里去学习配搭事奉。虽然这些都是重要、也是必须的，但是他们的目标却只有一个，就是去迦南。迦南意义就是耶稣基督的丰满，做了我们能以承受</w:t>
      </w:r>
      <w:r w:rsidRPr="00B25E81">
        <w:rPr>
          <w:rFonts w:ascii="PMingLiU" w:eastAsia="宋体" w:hAnsi="PMingLiU" w:hint="eastAsia"/>
          <w:lang w:eastAsia="zh-CN"/>
        </w:rPr>
        <w:lastRenderedPageBreak/>
        <w:t>的属灵产业。圣经里形容迦南地，说它是流奶与蜜之地，这里满了春雨秋雨之福，大山要滴下甜酒，小山要流出奶子，路上都要滴下脂油。你相不相信地球上有这样一个地方？请原谅我说，我实在信不来。圣经记载亚伯拉罕到了迦南地，那里还闹饥荒呢！但是亲爱的弟兄姊妹，迦南美地的属灵意义却是指着主耶稣这一个人说的，在祂里面真是大山滴下甜酒，小山流出奶子，一路上都是滴下脂油。所以属天的迦南就是指着主耶稣这一个人的丰满。圣殿的意义也是如此，整个圣殿就是指着耶稣基督的丰满，圣殿中各样的金银器皿都是说出基督丰满的一部分意义。</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达到神旨意的途径——割礼的约</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神已经应许亚伯拉罕的子孙要承受迦南为业，并且要成为圣洁的子民。现在我们要问，怎样纔能承受迦南美地为我们的产业呢？按着客观的事实来说，我们一蒙恩就已经承受了；但在主观经历方面，却需要经过一段漫长艰苦的道路，这一条道路就是十字架割除天然的生命。当初神与亚伯拉罕立约，叫他凭着这约承受迦南美地，这一个约是称为割礼的约。什么叫做割礼的约？割礼的约就是指着十字架说的。亲爱的弟兄姊妹们，天然的人若不被十字架割除，我们就永不能进入迦南的境界。</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创世记十二章当神把迦南美地应许给亚伯拉罕时，神说：“我必叫你成为大国；我必赐福给你，叫你的名为大，你也要叫别人得福；……地上的万族都要因你得福。”这几句短短的话，包括了整个神永世的计划。那一天亚伯拉罕实在看见神荣耀的异象；但接着难处就来了，这一个难处并不在外面，而是在亚伯拉罕这一个人的身上。他听见了神的话，他整个天然的人，都被激动起来了，把他所有天然的兴趣和天然的能力，都调在属灵事情上面。多少年当中，他就是盼望用他天然的能力去得着这一块迦南美地，用他天然的生命去产生神所应许的后裔。他第一个制作出来的是以利以谢，以为神的旨意可以借着这一个人成全了。但神说，不行，以利以谢要赶出去。接着他又费了多少周折制作了一个以实玛利，他以为这一个比以利以谢进步了，因为以实玛利是他自己生出来的。但神说不行，以实玛利也要赶出去。哦，弟兄姊妹！每一次当神在我们身上要显明、光照、审判一切属灵的假冒，否定、拆毁、倾覆一切虚浮的工作时，这实在是一个非常痛苦的经历。到了最后，亚伯拉罕总算蒙神怜悯，生下以撒来了。我们都觉得以撒应该是绝无问题的了。但是到了新约加拉太书第三章，保罗说，以撒也不行，神所要的并不是以撒，乃是指着“那一个子孙，指着一个人，就是基督”说的。所以生了以撒以后，到了有一天，神说，把以撒也放在祭坛上。神要把一切出于天然的都剪除，只剩下祂的儿子耶稣基督。现在我们要问，在亚伯拉罕一生的年日中，他外面的眼睛并没有看见基督，他外面的手并没有摸着基督，那么神的应许他到底得着了没有呢？亲爱的弟兄姊妹，按着天然的眼光来看，他好像没有得着，但按着属灵的眼光来看，他已经得着了。经过了这样长时拆毁、剥夺、倾覆、击倒的经历，神已经把那一位在属灵境界里丰满的基督、组织、内住、充满在亚伯拉罕里面，到他晚年的时候，外面的儿子已经绝望了，迦南</w:t>
      </w:r>
      <w:r w:rsidRPr="00B25E81">
        <w:rPr>
          <w:rFonts w:ascii="PMingLiU" w:eastAsia="宋体" w:hAnsi="PMingLiU" w:hint="eastAsia"/>
          <w:lang w:eastAsia="zh-CN"/>
        </w:rPr>
        <w:lastRenderedPageBreak/>
        <w:t>美地也失去了，司提反说神连立足之地都没有给他，但是他却望见了，那一座有根有基的城，凭着割礼的约，承受了佳美的产业。</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我们再来看摩西。在摩西一生的历史中，只有一个目标，就是要带领神的百姓进迦南。他一生可分为三个四十年，每一个四十年都为着要进迦南，第一个四十年，神把他从王宫里带出来，把他从有形的世界里，带出来，从物质的世界里带出来，第二个四十年，神把他从自己里面带出来。最后的四十年，经过旷野，已经到了迦南的边缘了，在毗斯迦山顶上，我们的神还要给他最后一次厉害的功课。在那时，摩西什么外面的东西都不要了，但是还留着一件，就是这个属地的迦南。哦，这一百二十年的光阴，就为着要进迦南。亲爱的弟兄姊妹们，神还要出来否定这件事，所有属地的，神都要否定，神说，摩西，你不能进迦南。我不知道你们读到这段圣经是怎样感觉，啊呀！当摩西祷告的时候，这实在是叫人难以忍受。有些时候我们外面不敢说，里面却偷偷的说，神对摩西太厉害了！这样忠心的见证人，到末了还不能进迦南，那我们更不用说了。亲爱的弟兄姊妹们，事实并不是这样，神要把摩西从一切属地的、外面的、时间的、天然的里面带出来，最后的一件事，要把摩西从对属灵事物的天然兴趣和盼望里带出来，叫摩西看见，神要给他的不是外面的迦南地，迦南地不过是说出基督属灵的意义。四十年旷野的经历，圣灵就是要把基督组织在摩西的里面。到了马太福音十七章，我们看见摩西站在变化山上，和主耶稣一同显现在荣耀里。我们看见，属灵的迦南摩西得着了，弟兄姊妹们哪，这叫做割礼的约。神在我们身上好多的工作，好多的打击，都是要把我们从外面属灵的事物里带出来，要叫我们从属地转到属天，从肉身转到属灵，从时间转到永远。这就是使徒行传。</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司提反属灵职事的影响力</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当司提反讲完了这篇信息，他就说：“你们这硬着颈项、心与耳未受割礼的人，常时抗拒圣灵……哪一个先知，不是你们祖宗逼迫呢？他们也把预先传说那义者要来的人杀了；如今你们又把那义者卖了，杀了。”这就是说，他们一直要活在神旨意相反的光景里面。这班犹太人听了，他们就极其恼怒，向司提反咬牙切齿，齐心拥上前去，并且是捂着耳朵，不愿听见证人的声音，拿起石头来打他，司提反就定睛望天说“我看见天开了，人子站在神的右边。”弟兄姊妹们，这叫做人子的异象回答了属灵事物的答案。在这篇信息里迦南的答案在人子，子孙的答案在人子，圣殿的答案在人子，一切都集中在人子身上。当司提反说完这篇信息时他们就齐心往前把他打死了。</w:t>
      </w:r>
    </w:p>
    <w:p w:rsidR="00B4727A" w:rsidRDefault="00B25E81" w:rsidP="00B4727A">
      <w:pPr>
        <w:tabs>
          <w:tab w:val="left" w:pos="180"/>
          <w:tab w:val="left" w:pos="540"/>
          <w:tab w:val="left" w:pos="900"/>
          <w:tab w:val="left" w:pos="1260"/>
        </w:tabs>
        <w:snapToGrid w:val="0"/>
        <w:spacing w:line="360" w:lineRule="atLeast"/>
        <w:jc w:val="both"/>
        <w:rPr>
          <w:rFonts w:ascii="PMingLiU" w:hAnsi="PMingLiU"/>
        </w:rPr>
      </w:pPr>
      <w:r w:rsidRPr="00B25E81">
        <w:rPr>
          <w:rFonts w:ascii="PMingLiU" w:eastAsia="宋体" w:hAnsi="PMingLiU" w:hint="eastAsia"/>
          <w:lang w:eastAsia="zh-CN"/>
        </w:rPr>
        <w:t>感谢神，到了使徒行传十一章那里特别记载，因着司提反的事遭患难而四散的人，他们到了安提阿，一同聚集祷告，有一个荣耀的光景显出来。啊呀！巴拿巴去一看就高兴了，他知道自己来不够，到了大数把保罗找来，安提阿成了圣灵一个新的水流。圣经特别记了一句话“门徒称为基督徒是从安提阿起首。”这就是说现在所有属</w:t>
      </w:r>
      <w:r w:rsidRPr="00B25E81">
        <w:rPr>
          <w:rFonts w:ascii="PMingLiU" w:eastAsia="宋体" w:hAnsi="PMingLiU" w:hint="eastAsia"/>
          <w:lang w:eastAsia="zh-CN"/>
        </w:rPr>
        <w:lastRenderedPageBreak/>
        <w:t>地的已经转到属天的了，肉身的转到属灵的了，时间的转到永远的了。在这个地方，人子控制了一切，掌管了一切，祂是一切也住在一切的里面。──</w:t>
      </w:r>
      <w:r w:rsidRPr="00B25E81">
        <w:rPr>
          <w:rFonts w:ascii="PMingLiU" w:eastAsia="宋体" w:hAnsi="PMingLiU"/>
          <w:lang w:eastAsia="zh-CN"/>
        </w:rPr>
        <w:t xml:space="preserve"> </w:t>
      </w:r>
      <w:r w:rsidRPr="00B25E81">
        <w:rPr>
          <w:rFonts w:ascii="PMingLiU" w:eastAsia="宋体" w:hAnsi="PMingLiU" w:hint="eastAsia"/>
          <w:lang w:eastAsia="zh-CN"/>
        </w:rPr>
        <w:t>史伯诚《圣灵的水流》</w:t>
      </w:r>
    </w:p>
    <w:p w:rsidR="00B4727A" w:rsidRPr="00F40019" w:rsidRDefault="00B4727A" w:rsidP="00B4727A">
      <w:pPr>
        <w:tabs>
          <w:tab w:val="left" w:pos="180"/>
          <w:tab w:val="left" w:pos="540"/>
          <w:tab w:val="left" w:pos="900"/>
          <w:tab w:val="left" w:pos="1260"/>
        </w:tabs>
        <w:jc w:val="both"/>
        <w:rPr>
          <w:rFonts w:ascii="PMingLiU" w:hAnsi="PMingLiU"/>
        </w:rPr>
      </w:pPr>
    </w:p>
    <w:p w:rsidR="00B4727A" w:rsidRPr="00251673" w:rsidRDefault="00B25E81" w:rsidP="00B4727A">
      <w:pPr>
        <w:jc w:val="center"/>
        <w:rPr>
          <w:b/>
          <w:sz w:val="48"/>
          <w:szCs w:val="48"/>
        </w:rPr>
      </w:pPr>
      <w:r w:rsidRPr="00B25E81">
        <w:rPr>
          <w:rFonts w:eastAsia="宋体" w:hint="eastAsia"/>
          <w:b/>
          <w:sz w:val="48"/>
          <w:szCs w:val="48"/>
          <w:lang w:eastAsia="zh-CN"/>
        </w:rPr>
        <w:t>第五篇</w:t>
      </w:r>
      <w:r w:rsidRPr="00B25E81">
        <w:rPr>
          <w:rFonts w:eastAsia="宋体"/>
          <w:b/>
          <w:sz w:val="48"/>
          <w:szCs w:val="48"/>
          <w:lang w:eastAsia="zh-CN"/>
        </w:rPr>
        <w:t xml:space="preserve">  </w:t>
      </w:r>
      <w:r w:rsidRPr="00B25E81">
        <w:rPr>
          <w:rFonts w:eastAsia="宋体" w:hint="eastAsia"/>
          <w:b/>
          <w:sz w:val="48"/>
          <w:szCs w:val="48"/>
          <w:lang w:eastAsia="zh-CN"/>
        </w:rPr>
        <w:t>圣灵的掌权打碎一切人意组织</w:t>
      </w:r>
    </w:p>
    <w:p w:rsidR="00B4727A" w:rsidRDefault="00B4727A" w:rsidP="00B4727A"/>
    <w:p w:rsidR="00B4727A" w:rsidRPr="00251673" w:rsidRDefault="00B25E81" w:rsidP="00B4727A">
      <w:pPr>
        <w:rPr>
          <w:rFonts w:hint="eastAsia"/>
          <w:b/>
        </w:rPr>
      </w:pPr>
      <w:r w:rsidRPr="00B25E81">
        <w:rPr>
          <w:rFonts w:eastAsia="宋体" w:hint="eastAsia"/>
          <w:b/>
          <w:lang w:eastAsia="zh-CN"/>
        </w:rPr>
        <w:t>——腓利的见证</w:t>
      </w:r>
    </w:p>
    <w:p w:rsidR="00B4727A" w:rsidRDefault="00B4727A" w:rsidP="00B4727A">
      <w:pPr>
        <w:snapToGrid w:val="0"/>
        <w:spacing w:line="360" w:lineRule="atLeast"/>
        <w:rPr>
          <w:rFonts w:hAnsi="PMingLiU"/>
        </w:rPr>
      </w:pPr>
    </w:p>
    <w:p w:rsidR="00B4727A" w:rsidRDefault="00B25E81" w:rsidP="00B4727A">
      <w:pPr>
        <w:snapToGrid w:val="0"/>
        <w:spacing w:line="360" w:lineRule="atLeast"/>
        <w:rPr>
          <w:rFonts w:hAnsi="PMingLiU"/>
        </w:rPr>
      </w:pPr>
      <w:r w:rsidRPr="00B25E81">
        <w:rPr>
          <w:rFonts w:eastAsia="宋体" w:hAnsi="PMingLiU" w:hint="eastAsia"/>
          <w:lang w:eastAsia="zh-CN"/>
        </w:rPr>
        <w:t>读经：</w:t>
      </w:r>
    </w:p>
    <w:p w:rsidR="00B4727A" w:rsidRDefault="00B25E81" w:rsidP="00B4727A">
      <w:pPr>
        <w:snapToGrid w:val="0"/>
        <w:spacing w:line="360" w:lineRule="atLeast"/>
        <w:ind w:firstLine="456"/>
        <w:rPr>
          <w:rFonts w:ascii="PMingLiU" w:hAnsi="PMingLiU"/>
          <w:spacing w:val="-26"/>
          <w:w w:val="120"/>
          <w:kern w:val="24"/>
          <w:position w:val="2"/>
        </w:rPr>
      </w:pPr>
      <w:r w:rsidRPr="00B25E81">
        <w:rPr>
          <w:rFonts w:ascii="PMingLiU" w:eastAsia="宋体" w:hAnsi="PMingLiU" w:hint="eastAsia"/>
          <w:lang w:eastAsia="zh-CN"/>
        </w:rPr>
        <w:t>使徒行传八章一至八节：</w:t>
      </w:r>
      <w:r w:rsidRPr="00B25E81">
        <w:rPr>
          <w:rFonts w:ascii="PMingLiU" w:eastAsia="宋体" w:hAnsi="PMingLiU" w:hint="eastAsia"/>
          <w:bCs/>
          <w:spacing w:val="-18"/>
          <w:w w:val="105"/>
          <w:position w:val="2"/>
          <w:lang w:eastAsia="zh-CN"/>
        </w:rPr>
        <w:t>“从这日起，耶路撒冷的教会大遭逼迫；除了使徒以外，门徒都分散在犹太和撒玛利亚各处，有虔诚的人，把司提反埋葬了，为他捶胸大哭。扫罗却残害教会，进各人的家，拉着男女下在监里，那些分散的人，往各处去传道。腓利下撒玛利亚城去，宣讲基督，众人听见了，又看见腓利所行的神迹，就同心合意的听从他的话，因为有许多人被污鬼附着，那些鬼大声呼叫，从他们身上出来；还有许多瘫痪的，瘸腿的都得了医治。在那城里，就大有欢喜。”</w:t>
      </w:r>
    </w:p>
    <w:p w:rsidR="00B4727A" w:rsidRDefault="00B25E81" w:rsidP="00B4727A">
      <w:pPr>
        <w:snapToGrid w:val="0"/>
        <w:spacing w:line="360" w:lineRule="atLeast"/>
        <w:ind w:firstLine="456"/>
        <w:rPr>
          <w:rFonts w:ascii="PMingLiU" w:hAnsi="PMingLiU" w:hint="eastAsia"/>
          <w:bCs/>
          <w:spacing w:val="-18"/>
          <w:w w:val="105"/>
          <w:position w:val="2"/>
        </w:rPr>
      </w:pPr>
      <w:r w:rsidRPr="00B25E81">
        <w:rPr>
          <w:rFonts w:ascii="PMingLiU" w:eastAsia="宋体" w:hAnsi="PMingLiU" w:hint="eastAsia"/>
          <w:lang w:eastAsia="zh-CN"/>
        </w:rPr>
        <w:t>二十六至四十节：</w:t>
      </w:r>
      <w:r w:rsidRPr="00B25E81">
        <w:rPr>
          <w:rFonts w:ascii="PMingLiU" w:eastAsia="宋体" w:hAnsi="PMingLiU" w:hint="eastAsia"/>
          <w:bCs/>
          <w:spacing w:val="-18"/>
          <w:w w:val="105"/>
          <w:position w:val="2"/>
          <w:lang w:eastAsia="zh-CN"/>
        </w:rPr>
        <w:t>“有主的一个使者对腓利说，起来！向南走，往那从耶路撒冷下迦萨的路上去。那路是旷野。腓利就起身去了；不料，有一个埃提阿伯人，是个有大权的太监，在埃提阿伯女王干大基的手下总管银库，他上耶路撒冷礼拜去了；现在回来，在车上坐着，念先知以赛亚的书。圣灵对腓利说，你去贴近那车走。腓利就跑到太监那里，听见他念先知以赛亚的书，便问他说，你所念的你明白么？他说没有人指教我，怎能明白呢？于是请腓利上车，与他同坐。他所念的那段经，说，祂像羊被牵到宰杀之地，又像羊羔在剪毛的人手下无声，祂也是这样不开口。祂卑微的时候，人不按公义审判祂；谁能述说祂的世代？因为祂的生命从地上夺去。太监对腓利说，请问，先知说这话，是指着谁？是指着自己呢？是指着别人呢？腓利就开口从这经上起，对他传讲耶稣。二人正往前走，到了有水的地方，太监说，看哪！这里有水，我受洗有什么妨碍呢？于是吩咐车站住，腓利和太监二人同下水里去，腓利就给他施洗。从水里上来，主的灵把腓利提了去，太监也不再见他了，就欢欢喜喜的走路。后来有人在亚锁都遇见腓利，他走遍那地方，在各城宣传福音直到该撒利亚。”</w:t>
      </w:r>
    </w:p>
    <w:p w:rsidR="00B4727A" w:rsidRDefault="00B25E81" w:rsidP="00B4727A">
      <w:pPr>
        <w:snapToGrid w:val="0"/>
        <w:spacing w:line="360" w:lineRule="atLeast"/>
        <w:ind w:firstLine="456"/>
        <w:rPr>
          <w:rFonts w:ascii="PMingLiU" w:hAnsi="PMingLiU" w:hint="eastAsia"/>
          <w:w w:val="95"/>
          <w:kern w:val="0"/>
        </w:rPr>
      </w:pPr>
      <w:r w:rsidRPr="00B25E81">
        <w:rPr>
          <w:rFonts w:ascii="PMingLiU" w:eastAsia="宋体" w:hAnsi="PMingLiU" w:hint="eastAsia"/>
          <w:lang w:eastAsia="zh-CN"/>
        </w:rPr>
        <w:t>我们已经说过司提反的见证，现在要再来看腓利为主做的见证。司提反的事用一句话来说，就是人子的异象打碎所有属灵的事物；腓利的见证也可以用一句话来说明，就是圣灵的掌权打碎一切人意的组织。</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圣灵的时代</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首先我们要清楚使徒行传这一本书，它有一个特点，就是说出一个时代的转换。四福音是一个时代，使徒行传又到了另一个时代，从福音书到行传圣灵已经大大转了一个方向。福音书的特点是一切都在肉身中，他们的事奉是外面的，甚至连读经</w:t>
      </w:r>
      <w:r w:rsidRPr="00B25E81">
        <w:rPr>
          <w:rFonts w:ascii="PMingLiU" w:eastAsia="宋体" w:hAnsi="PMingLiU" w:hint="eastAsia"/>
          <w:lang w:eastAsia="zh-CN"/>
        </w:rPr>
        <w:lastRenderedPageBreak/>
        <w:t>祷告都是外面的，圣殿是外面的，所有的祭物是外面的，金银的器皿是外面的，在那一个时代，一切的事都是外面的，都在肉身的范围里。感谢主，到了使徒行传，一开始，它就说主耶稣已经被接上升，坐上了宝座，因此圣灵来到人间，整个时代就有了一个伟大的转变，一切属地的都要转变做属天的，一切在肉身里的也都要转变做属灵的，暂时的要转变做永远的。在使徒行传，一切都不在于外面的事物，只在于圣灵：读经不在于字句，乃在于圣灵；圣徒的交通不在于外面，乃在于圣灵：走主的路，不再是外面跟随主，乃在于圣灵。到了行传，所有外面的属灵事物，都要被放在一边，主耶稣这一个人代替了一切属灵事物的意义，一切事物若不是主的自己，就没有地位，若不是出于圣灵，就不是使徒行传。这就是使徒行传头一个特点。</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圣灵向前的水流</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现在我们还要来看第二个特点，这一个特点用两个字来说明，就是“向前”。行传就是一本向前的书，在什么地方向前？在圣灵的里面向前，在属天的境界里向前，在基督里面向前。到了行传二章，五旬节来了，伟大的圣灵水流从羔羊的宝座奔流到人的中间。这一个水流是一直向前一直向前，没有一个人能够拦阻，没有一件事能够拦阻，没有一个范围能够拦阻。在行传里最伟大的一件事就是圣灵的向前。</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亲爱的弟兄姊妹，你来读行传，你看见其中的见证人都是一路向前的。彼得、司提反、腓利最后到了保罗，一路都是向前，到了保罗就达到高峰，达到丰满。</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你也能看见行传里面讲的信息都是向前的，彼得讲了四篇信息一篇比一篇向前：头一篇他说主耶稣是生命的道路；到第二篇他就向前了，说到主耶稣是属灵的复兴；第三篇更向前了，说到主耶稣是建造教会的房角石，教会只能建造在永活的基督身上，基督之外没有第二个教会的根基；到了第四篇彼得更向前了，说到基督乃是万有的主，祂是犹太人的主，也是外邦人的主，是死人的主，也是活人的主，主耶稣包括了一切，那一个大布从天缒下，里面各种各样的活物，都是象征基督各种不同的表现。亲爱的弟兄姊妹，基督不能被限制在一个固定的形状里，基督不能被限制在一个固定的真理里，基督永不能被限制在固定的制度和固定的范围里。主耶稣太大了！什么时候人一有了固定的真理、固定的制度、固定的经历、固定的范围，圣灵就不在里面了，他们本身也就不再在使徒行传的原则中了，因为整本使徒行传就是说到圣灵的向前。</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不只如此，在使徒行传里面，连异象的开启都是向前的；第一章他们看见升天的人子，到了第七章他们看见那一位总结所有属灵事物的人子，到了第十章他们看见包罗万有的人子，到了保罗，他所看见的乃是那一位在属天境界中丰满的人子；这些异象的开启也是一路进步，一路向前的。</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你再读，就看见连见证的团体也是向前的：头一个兴起来的见证团体是耶路撒冷的教会，第二个兴起来的是安提阿的教会。属灵的光景是大大进步了，圣灵的水</w:t>
      </w:r>
      <w:r w:rsidRPr="00B25E81">
        <w:rPr>
          <w:rFonts w:ascii="PMingLiU" w:eastAsia="宋体" w:hAnsi="PMingLiU" w:hint="eastAsia"/>
          <w:lang w:eastAsia="zh-CN"/>
        </w:rPr>
        <w:lastRenderedPageBreak/>
        <w:t>流是一直向前去了。</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亲爱的弟兄姊妹们，这些话不是随便说说听听的，我们在主面前真该是如何战兢恐惧。在这个可敬可畏的圣灵水流跟前，谁若赶不上这一个水流，谁就要被圣灵摆在一边。别人是这样，我们也是这样！弟兄姊妹们，我们必须伏下来说，主，我们何等愿意在这一个时代中，让你的脚能踏着我们过去，让你的圣灵能从我们身上再往前流。</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耶路撒冷教会的属灵难处</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我们已经提起过耶路撒冷的教会。这一个教会在开头时的确是出于圣灵大能的工作，但是另一面，这个教会一开头时就是搀杂的，天与地的混杂，基督教与犹太教的混杂。这里有两种人物，一种是属天的人物，还有一种却是属地的。在属天的一面，彼得约翰是代表人物；在属地的一面，雅各以及法利赛的门徒是代表人物。我们可以很明显的看见，在头几章里面，属天的这一班人比较占优势；行传头两章中从来没有提到雅各的名字，见证的舵掌握在彼得约翰的手中，因此全教会都满了荣耀，满了新鲜，满了属灵生命的活力和表现。在一切的事上都满了圣灵做事的印记。慢慢到了四、五章之后，我们不晓得为什么会演变成这种光景。属天的这班人，慢慢的失了位，属地的这班人得了势，雅各和他的人在耶路撒冷掌了权。从那时候开始，耶路撒冷不仅不能被主使用，反而成了那时代中神旨意一个坚强的拦阻者；主在那一个时代所碰着的一个最大的难处就是耶路撒冷。</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人意的组织困住了圣灵的水流</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亲爱的弟兄姊妹们，主在这里要呼召耶路撒冷返回到属天的境界中，耶路撒冷原是主的心爱，祂实在舍不得耶路撒冷落到这样的光景，所以在行传的后一半，主一直兴起见证人来呼召耶路撒冷。头一个被主使用的就是司提反，司提反的事在耶路撒冷教会是一个剧烈的震动。司提反所传的信息是当时宗教背景、神学传统、人意组织一个可怕的打击。你看司提反讲的话，他说：“以色列家阿，你们四十年间在旷野，岂是将牺牲和祭物献给我么？你们抬着摩洛的帐幕……我们的祖宗在旷野，有法柜的帐幕，是神吩咐摩西叫他照所看见的样式做的。”哦！弟兄姊妹们，这是何等严肃的话。当初以色列人，他们所抬的会幕确确实实是摩西造的，是照神所吩咐所启示的样式造的，外面的样子非常准确。但是神所要的不是在外面，神所要查问的乃是里面属灵的实际。当以色列人抬着这一个会幕在旷野中行走的时候，在神的眼中看来乃是偶像！弟兄姊妹们哪！主若光照我们，我们就要看见，多少年来自以为最正统的事奉，最准确的事奉，好像四十年在旷野中肩膀上抬着摩洛的帐幕一样。我们在主面前真要抬不起头来，我们只能说，主！我们是何等得罪你的人，多少的年日就这样荒废了，在这许多年日中，有多少事奉真在主面前算得数呢？有多少的事奉真在圣灵里呢？弟兄姊妹们哪！我们在神面前要彼此劝勉，做蒙怜悯的人。人</w:t>
      </w:r>
      <w:r w:rsidRPr="00B25E81">
        <w:rPr>
          <w:rFonts w:ascii="PMingLiU" w:eastAsia="宋体" w:hAnsi="PMingLiU" w:hint="eastAsia"/>
          <w:lang w:eastAsia="zh-CN"/>
        </w:rPr>
        <w:lastRenderedPageBreak/>
        <w:t>生没有几个十年，我们真不该再把我们的光阴浪费在虚假的属灵事物，求主训练我们，怜悯我们，制作我们，雕刻我们，叫我们能成为祂真实的见证人。</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传统的观念蒙蔽了见证人属灵的视界</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司提反过去了，耶路撒冷教会并没有改变，主在第八章再兴起腓利来。腓利的故事说出圣灵的掌权要打碎一切人意的组织。耶路撒冷的教会发展到一个地步，相当有人意组织的难处。这时，十二位使徒是地位的，他们从不承认第十三位，就是主兴起来一个保罗，他们也没有承认他使徒的职分。他们就是十二个，十二使徒变成了一个特别地位，圣灵就没有办法自由往前了。（这是指当时情形说的，后来在彼得约翰书信中看见他们都跟随圣灵往前了）而且他们的灵还相当的闭关，他们仍是遵守和外邦人不能交往的狭窄观念，甚至连和外邦中蒙恩的圣徒也是不能交通，不能联接，彼得当初就代表这种观念。在那一块大布里有各样四足的走兽和昆虫，并天上的飞鸟。他看作俗的，神看作不俗；他看作不洁的，神看作圣洁。不能照着他的看法，要问到底是不是基督的表现，若不是基督，就是最传统的也不行；若是基督，他看作不行的，神却把他们收到天上去了。弟兄姊妹们哪，要转变一个人的观念真是不容易。你看这位彼得，虽然看见了异像，环境也显明了，他也得着了神的命令，但是当他到了哥尼流的家中，你听他说的头一句话有多难听，他说：“你们知道犹太人和别国的人亲近来往，本是不合例的。”若是我是哥尼流，血气大一点就要说，你回去罢，既不合例就算了罢！</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到了加拉太第二章，当彼得和外邦人在一起的时候，（我们说外邦人不够准确，他们都是蒙恩的弟兄姊妹。）从耶路撒冷雅各那里来了几个人，彼得一紧张，就装假起来，连跟那些弟兄们一同吃饭都不敢了。保罗一看见他行的不正，就当面抵挡他。保罗说，彼得！你我都是犹太人，都知道行律法不能称义，我们素来所拆毁的若是重新建造，就证明我们都是罪人。岂不知我们与基督同钉了十字架么？现在活着的不再是我，乃是基督在我们里面活着，我们现在活着，是因信神的儿子而活，祂是爱我，为我舍己。弟兄姊妹们，这些话与耶路撒冷来的思想实在是两个世界。所以当时的耶路撒冷已经相当成了人意的组织，闭关的团体，这些传统的观念（犹太与外邦）把彼得这样的见证人都蒙蔽了。</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宗教的事工限制了见证人跟随圣灵的脚踪</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不仅这样，这一班耶路撒冷的使徒们，当工作兴起来的时候，就全被工作捆住了，没有办法跟随圣灵再往前去。当初主耶稣吩咐他们是不是说圣灵降在你们身上，你们要得着能力，然后只在耶路撒冷，永远在耶路撒冷呢？不，主乃是说，你们要在耶路撒冷，犹太全地，撒玛利亚，直到地极，做我的见证人。但是慢慢耶路撒冷的教会兴起来了，请问十二使徒有哪一个肯离开耶路撒冷？圣灵不是不感，而是感不动。弟兄姊妹，我们常说圣灵感动，这句话不够准确，感和动这两个字要分开。</w:t>
      </w:r>
      <w:r w:rsidRPr="00B25E81">
        <w:rPr>
          <w:rFonts w:ascii="PMingLiU" w:eastAsia="宋体" w:hAnsi="PMingLiU" w:hint="eastAsia"/>
          <w:lang w:eastAsia="zh-CN"/>
        </w:rPr>
        <w:lastRenderedPageBreak/>
        <w:t>感是圣灵的事，动是我们的事。常常我们受了圣灵的感却偏偏不肯动，这叫做感而不动。圣灵再感，我们还是不动，感到后来，因为人的心太刚硬，圣灵也就退去了。在耶路撒冷这班使徒们也是这样，他们全被捆锁在事工里面，他们不是做圣灵的工，而是做自己范围中的工，他们不是建立基督的身体，而是建立耶路撒冷属于他们自己的团体。</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工作的主为要贯彻祂的命令，不得不再做工。到了有一天，司提反的事情发生了，大的逼迫兴起来了，从那日起，门徒们都分散在犹太和撒玛利亚各处，现在从耶路撒冷，犹太全地，到了撒玛利亚了，但有一句话不太好，圣经记着说“除了使徒以外，门徒们都分散。”这些使徒们还是不肯走！我们辛辛苦苦做起来的工，怎么能够放弃呢？好不容易买了钢琴，盖了会所，好不容易带领了这么多弟兄姊妹，我们怎么能走掉呢？圣灵来感了，恐怕弄错了罢？这也许不是主的意思。我们总归要在耶路撒冷做工，我们总得把这一班弟兄姊妹看守好，这是我们的责任，这是我们的岗位。哦，弟兄姊妹，你看见这些强烈的工作思想、地盘观念，成了圣灵往前何等坚固的阻碍！</w:t>
      </w:r>
    </w:p>
    <w:p w:rsidR="00B4727A"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主所用的器皿腓利—一个无限量跟随圣灵的榜样</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因此就在这里，主必须兴起腓利这样的人来作为耶路撒冷的反应。腓利乃是一个绝对跟随圣灵的人，不受环境的影响，不受自己的影响，不受律法传统的影响，不受工作果效的影响，不受基督教事业的影响，这是一个无限量跟随圣灵的人。哦，弟兄姊妹，主必须得着这样的人。行传第八章，主把腓利放在这里就是要作为历世历代事奉主的</w:t>
      </w:r>
      <w:r w:rsidRPr="00B25E81">
        <w:rPr>
          <w:rFonts w:ascii="PMingLiU" w:eastAsia="宋体" w:hAnsi="PMingLiU"/>
          <w:lang w:eastAsia="zh-CN"/>
        </w:rPr>
        <w:t xml:space="preserve"> </w:t>
      </w:r>
      <w:r w:rsidRPr="00B25E81">
        <w:rPr>
          <w:rFonts w:ascii="PMingLiU" w:eastAsia="宋体" w:hAnsi="PMingLiU" w:hint="eastAsia"/>
          <w:lang w:eastAsia="zh-CN"/>
        </w:rPr>
        <w:t>人一个严肃的榜样和警告。我自己常常害怕读行传第八章，当我把腓利读一读，我就倒了。亲爱的弟兄姊妹们，这实在是我们一个可怕的榜样，腓利给我们看见，一个人该怎样的跟随圣灵，并且是无限的跟随圣灵，敏锐的跟随圣灵，绝对的跟随圣灵。</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十字架的经历产生对圣灵敏锐的感觉</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现在我们再来说，跟随圣灵，不是一个口号；跟随圣灵，乃是根据于里面对于圣灵富有敏锐的感觉。啊，弟兄姊妹，我们这些人，不跟随圣灵的时候还不会发现自己是多不会跟随圣灵。在一个人意组织里做工，属灵的膀臂都已经软弱了，自己还觉得不错呢！有一天主把我们带到了旷野，把所有的倚靠都拆了，逼着我们必须学习跟随圣灵的功课，马上我们就要发现，我们是何等不会！我们发现跟随自己是何等容易，跟随圣灵是何等艰难，因为我们里面缺少对圣灵敏锐的感觉，我们里面太黑暗了，太麻木了，太迟钝了，所以弟兄姊妹，跟随圣灵不是一天两天就能学会的，我们需要受主长期的训练，培养我们那对圣灵敏锐的感觉。</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跟随圣灵还有一件先决的事，就是我们必须要放下自己。保留自己的人都不会跟随圣灵，活在自己里面的人都不会懂得对圣灵的感觉。为此主必须在我们身上长</w:t>
      </w:r>
      <w:r w:rsidRPr="00B25E81">
        <w:rPr>
          <w:rFonts w:ascii="PMingLiU" w:eastAsia="宋体" w:hAnsi="PMingLiU" w:hint="eastAsia"/>
          <w:lang w:eastAsia="zh-CN"/>
        </w:rPr>
        <w:lastRenderedPageBreak/>
        <w:t>期的工作，用十字架把我们的倚靠打掉，把我们的凭借打掉，把我们的兴趣打掉，把我们个人的利益打掉，把我们这个人从我们自己里面拔出来、拆毁、倾覆，然后我们里面才会对圣灵产生敏锐的感觉，我们才谈得到跟随圣灵。腓利这一个人的伟大就在这里，圣灵一动，他就动了，圣灵一引，他就去了。哦，这是太宝贵的一件事！真愿从今以后，我们对于一个同工，不太宝贵他的恩赐，不太宝贵他的知识，也不太宝贵他的神迹奇事，我们最宝贵的，乃是发现这里有一个人，里面对圣灵有敏锐的感觉。并且肯绝对顺从而行，这是太宝贵的事！</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脱开一切工作捆锁绝对跟随圣灵</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现在我们再来看，这位腓利，他是一个不被工作捆锁的人。逼迫来了，他们四散，腓利走到撒玛利亚。在行传八章有两句话非常好，开头说他到撒玛利亚宣讲了道理，后来又说他对太监传讲耶稣。这位腓利是个活在圣灵里的人，他不是到了撒玛利亚宣讲了道理，然后就建立起教会，盖了一个会所，自己做了坐堂牧师，再也不动了。不！在腓利的里头，满有耶稣基督爆炸的能力，像火在骨中烧着一样，他无论到哪里作见证，都是一件极自然的事情。他到了撒玛利亚宣讲基督，到了旷野宣讲耶稣，他只有一个信息就是这一位活的耶稣。他这么一讲，果效出来了，一群一群的人得救了。若是换我们，可能就要住下来，以我们自己为中心，把弟兄姊妹都带领成一个系统，建立成一个独特的团体，放在自己的看守之下。请想想看，我们会不会这样？但在腓利身上不是这样，撒玛利亚的工作起来了，圣灵却向他说，腓利，起来，往南行！这是一个厉害的命令，腓利没有多说一句话，即刻就顺服了。这叫做对圣灵敏锐的感觉，这就是腓利属灵的伟大。若是我们，至少还要祷告祷告，寻求寻求，主阿！你叫我离开撒玛利亚，那么弟兄姊妹怎么办呢？你的工作怎么办呢？哦，人就是这么难办！弟兄姊妹们，这是严肃的事！腓利的伟大就在这里，这也是那牢固死板的耶路撒冷一个可怕的对照。</w:t>
      </w:r>
      <w:r w:rsidRPr="00B25E81">
        <w:rPr>
          <w:rFonts w:ascii="PMingLiU" w:eastAsia="宋体" w:hAnsi="PMingLiU" w:hint="eastAsia"/>
          <w:bCs/>
          <w:spacing w:val="-18"/>
          <w:w w:val="105"/>
          <w:position w:val="2"/>
          <w:lang w:eastAsia="zh-CN"/>
        </w:rPr>
        <w:t>“腓利，起来，往南行。”</w:t>
      </w:r>
      <w:r w:rsidRPr="00B25E81">
        <w:rPr>
          <w:rFonts w:ascii="PMingLiU" w:eastAsia="宋体" w:hAnsi="PMingLiU" w:hint="eastAsia"/>
          <w:lang w:eastAsia="zh-CN"/>
        </w:rPr>
        <w:t>腓利没有说一句话，起来就走，毫不踌躇，毫不留恋。</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这里圣经特别记着一句：那一条往南去的路，乃是旷野。什么叫做旷野？在那里找不到人的兴趣，没有人的地位，没有人的享受，没有人的名声，没有人的荣耀，什么属于人的都没有地位。要走这样的路，真是非接受十字架不可，非舍己不可。你知道什么叫做工人？什么叫做使徒？使徒在原文就是大使，主耶稣的大使，是特别代表主耶稣的，而主耶稣做使徒的态度就是“爱教会，为教会舍己。”所以使徒的意义就是一个牺牲，把自己完全给了神的儿女，其他什么都没有了！他们并不盼望得着什么，不以敬虔为得利的门路，不要名，不要利，不要地位，不要人的尊敬，不要人的跟从，把自己舍了，爱教会，给了教会，这纔是真正从宝座上赐下来的使徒。腓利就是这样，他就这样往迦萨旷野的路上去了。圣灵的引导跟我们人的工作大不一样。若是人的工作，还没有做头一步，第二步、连末了一步，都计划好了，定了一个方案，三年之后都展望到了。圣灵却不是这样，圣灵真会试炼人，就</w:t>
      </w:r>
      <w:r w:rsidRPr="00B25E81">
        <w:rPr>
          <w:rFonts w:ascii="PMingLiU" w:eastAsia="宋体" w:hAnsi="PMingLiU" w:hint="eastAsia"/>
          <w:lang w:eastAsia="zh-CN"/>
        </w:rPr>
        <w:lastRenderedPageBreak/>
        <w:t>是一个命令，起来！往南行，到旷野去，下面如何祂却一点没有告诉腓利。如果腓利要讲理由说，撒玛利亚这么多弟兄们不管，旷野一个人没有，要我去干什么呢？弟兄姊妹，这些话请你不要当道理听，圣经记的都是真实的事情，而且原则都要发生在我们身上。你看到了那一个时候我们要不要讲理由？主，你要打发我到耶路撒冷去还有道理，你要打发我到大马色去还有道理，你叫我丢掉了现成的工作，跑到旷野去，到旷野去干什么呢？一个人也没有，但主没有多说话，腓利，起来！往南行。腓利就这样去了。弟兄姊妹们，这才叫做绝对跟随羔羊的人。我们常祷告，羔羊无论往哪里去我们都跟随祂，讲起来蛮好听的，要真的跟随羔羊就不容易了。</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这里我愿做一个小见证，当我刚得救的时候，心里火热，常常跟着教会的福音队到马路上去传福音，有一次福音传过了，天都黑了，在归途中经过一排楼房，突然灵里一阵感动，要我在这里对两面住户喊几声福音，但是人的理由来了：天都黑了，路上也没有人，喊给谁听呢？岂不要给人当做神经病么？可是里面的感动还是不停止，正在两难之间，忽然同队的一位弟兄跑过来说，他也有同样的感动，我得着了印证，就拿起号筒放胆呼喊，引起楼房中的人都探出头来观看，我们喊了一阵，里头的负担卸了，就回家了。亲爱的弟兄姊妹，事情就在这里发生了，想不到就在那些楼房中住着一位王大和弟兄，是一位多年离开主不聚会的弟兄，他正预备要去睡觉，听见喊声，因好奇出来一看，见到弟兄们这样火热传福音的光景，灵里大受感动，主光照他，使他看见自己属灵光景的荒凉，即刻回到房里痛哭、悔改，并且得到了复兴，后来还在大陆上为主站住，做了美好的见证。这虽是很浅的经历，是我初信时有的，但可以略略说明什么叫做顺从圣灵的引导。</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圣灵两方面的奇妙预备</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腓利就是这样，那一天圣灵吩咐他，起来往南行，到旷野去，他也不问后果怎样，就去了。底下的故事，我们都知道，正在旷野走路时，不料看见有一辆车子来了，上面坐了一个大官，是埃提阿伯掌大权的太监。你看圣灵预备的多好！而且当腓利碰着他的时候，那个太监刚刚好在读以赛亚书，而且刚刚好读到：</w:t>
      </w:r>
      <w:r w:rsidRPr="00B25E81">
        <w:rPr>
          <w:rFonts w:ascii="PMingLiU" w:eastAsia="宋体" w:hAnsi="PMingLiU" w:hint="eastAsia"/>
          <w:bCs/>
          <w:spacing w:val="-18"/>
          <w:w w:val="105"/>
          <w:position w:val="2"/>
          <w:lang w:eastAsia="zh-CN"/>
        </w:rPr>
        <w:t>“祂像羊被牵到宰杀之地，又像羊羔在剪毛的人手下无声。”</w:t>
      </w:r>
      <w:r w:rsidRPr="00B25E81">
        <w:rPr>
          <w:rFonts w:ascii="PMingLiU" w:eastAsia="宋体" w:hAnsi="PMingLiU" w:hint="eastAsia"/>
          <w:lang w:eastAsia="zh-CN"/>
        </w:rPr>
        <w:t>圣灵做的事常常叫人没有话说，每一方面都是那么的刚刚好。圣灵又对腓利说，去贴近那车走！圣灵的吩咐就是这样一步随着一步。腓利过去了，靠近车去对他讲话，并且上车去和他坐在一起。腓利上了车，就把以赛亚书为那太监解开了，满了膏油，满了圣灵活泼的同在。这一个挨提阿伯的太监正听时，心灵被主开启，里头的火也烧起来了。</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亲爱的弟兄姊妹，这叫做圣灵两方面的预备。圣灵做事，总是双方预备的。这个太监，他原来在埃提阿伯，（埃提阿伯就是现在的衣索匹亚）定规读过旧约圣经，而且被圣灵相当做过工，叫他渴慕天上的事、属灵的事，但是一直没有得着合宜的人帮助他。这是圣灵所做一面的预备工作，预备好人里面的需要，叫他觉得干渴，觉得不满足，觉得有一个盼望，要寻求主。为着这一个，他就不惜出代价，跑过大</w:t>
      </w:r>
      <w:r w:rsidRPr="00B25E81">
        <w:rPr>
          <w:rFonts w:ascii="PMingLiU" w:eastAsia="宋体" w:hAnsi="PMingLiU" w:hint="eastAsia"/>
          <w:lang w:eastAsia="zh-CN"/>
        </w:rPr>
        <w:lastRenderedPageBreak/>
        <w:t>而可怕的旷野，来到耶路撒冷的圣殿，要得着满足，一般人天然的观念都是这样，有需要都是到大礼拜堂去找有名的牧师。哪知他到了耶路撒冷，虽然带着虔诚渴慕的心进了圣殿，按着律法献了祭物，又在那里敬拜守节；统统做完了，从耶路撒冷回来，里面的虚空却比以前更加厉害了。</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哦，弟兄姊妹，耶路撒冷并没有给他帮助，耶路撒冷并不能给他满足，耶路撒冷并没有解决他灵里的问题，他实在太失望了。这一位太监再也不会想到，正在他完全灰心失望的时候，在迦萨旷野的路上神把那一个供应的器皿为他预备好了，这是圣灵另一面的预备。圣灵把腓利从撒玛利亚调出来，就是为着要满足这个饥渴的心。这个叫做圣灵双方的工作。腓利一篇话讲完，这位埃提阿伯太监的心完全满足了，他所渴慕的得着了，他所寻求的寻见了；不是在耶路撒冷得着的，乃是在旷野里得着了；不是在耶路撒冷城的圣殿里得着的，乃是在这个卑微的腓利身上得着了。他得着了主耶稣，就说这里有水，我受浸有什么妨碍呢？马上停了车，就在路旁水中受了浸。</w:t>
      </w:r>
    </w:p>
    <w:p w:rsidR="00B4727A"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圣灵要引领所有蒙恩的人直接跟随基督</w:t>
      </w:r>
    </w:p>
    <w:p w:rsidR="00B4727A"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这太监一受完浸，圣灵又来了，一下子把腓利又提走了。这里圣经记载的很奇妙，腓利被提走，这位埃提阿伯的太监该十分惊奇，最少也要到处找一找，是不是？但是他不找，圣经却说，他就欢欢喜喜的走前头的路。如果是我们，刚一得救带领的弟兄就走了，那我们一定会又软弱又忧愁。但圣经记得多好，腓利虽被提走了，这太监却欢欢喜喜的回去了。太监眼睛里没有看见腓利，他只看见了基督，太监要的不是腓利，他要的只是基督！腓利能够走掉，基督却常在里面。弟兄姊妹，我们每一个得救的人都要学习站在自己的脚上，学习自己活在主面前。可惜今天多少神的儿女都是站在别人的脚上。亲爱的弟兄姊妹，腓利身上所发生的一切事都是在圣灵的境界里面，基督徒不能走便宜的路，必须学习绝对跟随圣灵。</w:t>
      </w:r>
    </w:p>
    <w:p w:rsidR="00B4727A" w:rsidRDefault="00B25E81" w:rsidP="00B4727A">
      <w:pPr>
        <w:pStyle w:val="5"/>
        <w:snapToGrid w:val="0"/>
        <w:spacing w:line="360" w:lineRule="atLeast"/>
        <w:ind w:left="480"/>
        <w:jc w:val="both"/>
        <w:rPr>
          <w:rFonts w:ascii="PMingLiU" w:hAnsi="PMingLiU" w:hint="eastAsia"/>
          <w:sz w:val="24"/>
          <w:szCs w:val="24"/>
        </w:rPr>
      </w:pPr>
      <w:r w:rsidRPr="00B25E81">
        <w:rPr>
          <w:rFonts w:ascii="PMingLiU" w:eastAsia="宋体" w:hAnsi="PMingLiU" w:hint="eastAsia"/>
          <w:sz w:val="24"/>
          <w:szCs w:val="24"/>
          <w:lang w:eastAsia="zh-CN"/>
        </w:rPr>
        <w:t>住在这一时代伟大的呼召——绝对跟随圣灵</w:t>
      </w:r>
    </w:p>
    <w:p w:rsidR="00B4727A" w:rsidRPr="003649EC" w:rsidRDefault="00B25E81" w:rsidP="00B4727A">
      <w:pPr>
        <w:tabs>
          <w:tab w:val="left" w:pos="180"/>
          <w:tab w:val="left" w:pos="540"/>
          <w:tab w:val="left" w:pos="900"/>
          <w:tab w:val="left" w:pos="1260"/>
        </w:tabs>
        <w:snapToGrid w:val="0"/>
        <w:spacing w:line="360" w:lineRule="atLeast"/>
        <w:jc w:val="both"/>
        <w:rPr>
          <w:rFonts w:ascii="PMingLiU" w:hAnsi="PMingLiU"/>
        </w:rPr>
      </w:pPr>
      <w:r w:rsidRPr="00B25E81">
        <w:rPr>
          <w:rFonts w:ascii="PMingLiU" w:eastAsia="宋体" w:hAnsi="PMingLiU" w:hint="eastAsia"/>
          <w:lang w:eastAsia="zh-CN"/>
        </w:rPr>
        <w:t>感谢主，我们都得着了基督。基督是活的，祂会凡事引导我们。我们放胆学习跟随主，一次会错，两次少错，多次就不错了。要跟随主，放胆跟随主，不要被什么人，什么话吓得连跟随主都不敢了。弟兄姊妹们，圣灵就在你里面，要放胆起来跟随祂。腓利就是我们一个美好的榜样，敏锐的跟随圣灵，不顾一切的跟随圣灵，大胆的跟随圣灵，放下自己来跟随圣灵，不计得失的来跟随圣灵。不顾自己，不顾人情，不顾工作的果效，不顾前途的危险，只晓得一件事——绝对跟随圣灵！──</w:t>
      </w:r>
      <w:r w:rsidRPr="00B25E81">
        <w:rPr>
          <w:rFonts w:ascii="PMingLiU" w:eastAsia="宋体" w:hAnsi="PMingLiU"/>
          <w:lang w:eastAsia="zh-CN"/>
        </w:rPr>
        <w:t xml:space="preserve"> </w:t>
      </w:r>
      <w:r w:rsidRPr="00B25E81">
        <w:rPr>
          <w:rFonts w:ascii="PMingLiU" w:eastAsia="宋体" w:hAnsi="PMingLiU" w:hint="eastAsia"/>
          <w:lang w:eastAsia="zh-CN"/>
        </w:rPr>
        <w:t>史伯诚《圣灵的水流》</w:t>
      </w:r>
    </w:p>
    <w:p w:rsidR="00B4727A" w:rsidRPr="004D2985" w:rsidRDefault="00B4727A" w:rsidP="00B4727A">
      <w:pPr>
        <w:tabs>
          <w:tab w:val="left" w:pos="180"/>
          <w:tab w:val="left" w:pos="540"/>
          <w:tab w:val="left" w:pos="900"/>
          <w:tab w:val="left" w:pos="1260"/>
        </w:tabs>
        <w:jc w:val="both"/>
        <w:rPr>
          <w:rFonts w:ascii="PMingLiU" w:hAnsi="PMingLiU"/>
        </w:rPr>
      </w:pPr>
    </w:p>
    <w:p w:rsidR="00B4727A" w:rsidRPr="00E65E50" w:rsidRDefault="00B25E81" w:rsidP="00B4727A">
      <w:pPr>
        <w:jc w:val="center"/>
        <w:rPr>
          <w:rFonts w:hint="eastAsia"/>
          <w:b/>
          <w:sz w:val="48"/>
          <w:szCs w:val="48"/>
        </w:rPr>
      </w:pPr>
      <w:r w:rsidRPr="00B25E81">
        <w:rPr>
          <w:rFonts w:eastAsia="宋体" w:hint="eastAsia"/>
          <w:b/>
          <w:sz w:val="48"/>
          <w:szCs w:val="48"/>
          <w:lang w:eastAsia="zh-CN"/>
        </w:rPr>
        <w:t>第六篇</w:t>
      </w:r>
      <w:r w:rsidRPr="00B25E81">
        <w:rPr>
          <w:rFonts w:eastAsia="宋体"/>
          <w:b/>
          <w:sz w:val="48"/>
          <w:szCs w:val="48"/>
          <w:lang w:eastAsia="zh-CN"/>
        </w:rPr>
        <w:t xml:space="preserve">  </w:t>
      </w:r>
      <w:r w:rsidRPr="00B25E81">
        <w:rPr>
          <w:rFonts w:eastAsia="宋体" w:hint="eastAsia"/>
          <w:b/>
          <w:sz w:val="48"/>
          <w:szCs w:val="48"/>
          <w:lang w:eastAsia="zh-CN"/>
        </w:rPr>
        <w:t>伟大的器皿保罗</w:t>
      </w:r>
    </w:p>
    <w:p w:rsidR="00B4727A" w:rsidRPr="00196427" w:rsidRDefault="00B4727A" w:rsidP="00B4727A">
      <w:pPr>
        <w:snapToGrid w:val="0"/>
        <w:spacing w:line="360" w:lineRule="atLeast"/>
        <w:rPr>
          <w:rFonts w:ascii="PMingLiU" w:hAnsi="PMingLiU"/>
        </w:rPr>
      </w:pPr>
    </w:p>
    <w:p w:rsidR="00B4727A" w:rsidRPr="00196427" w:rsidRDefault="00B25E81" w:rsidP="00B4727A">
      <w:pPr>
        <w:snapToGrid w:val="0"/>
        <w:spacing w:line="360" w:lineRule="atLeast"/>
        <w:rPr>
          <w:rFonts w:ascii="PMingLiU" w:hAnsi="PMingLiU" w:hint="eastAsia"/>
          <w:b/>
        </w:rPr>
      </w:pPr>
      <w:r w:rsidRPr="00B25E81">
        <w:rPr>
          <w:rFonts w:ascii="PMingLiU" w:eastAsia="宋体" w:hAnsi="PMingLiU" w:hint="eastAsia"/>
          <w:b/>
          <w:lang w:eastAsia="zh-CN"/>
        </w:rPr>
        <w:t>——圣灵水流向前的关键是集中在一个属灵的</w:t>
      </w:r>
      <w:r w:rsidRPr="00B25E81">
        <w:rPr>
          <w:rFonts w:ascii="PMingLiU" w:eastAsia="宋体" w:hAnsi="PMingLiU" w:hint="eastAsia"/>
          <w:b/>
          <w:em w:val="dot"/>
          <w:lang w:eastAsia="zh-CN"/>
        </w:rPr>
        <w:t>人</w:t>
      </w:r>
      <w:r w:rsidRPr="00B25E81">
        <w:rPr>
          <w:rFonts w:ascii="PMingLiU" w:eastAsia="宋体" w:hAnsi="PMingLiU" w:hint="eastAsia"/>
          <w:b/>
          <w:lang w:eastAsia="zh-CN"/>
        </w:rPr>
        <w:t>身上</w:t>
      </w:r>
    </w:p>
    <w:p w:rsidR="00B4727A" w:rsidRPr="00196427" w:rsidRDefault="00B4727A" w:rsidP="00B4727A">
      <w:pPr>
        <w:snapToGrid w:val="0"/>
        <w:spacing w:line="360" w:lineRule="atLeast"/>
        <w:rPr>
          <w:rFonts w:ascii="PMingLiU" w:hAnsi="PMingLiU"/>
        </w:rPr>
      </w:pPr>
    </w:p>
    <w:p w:rsidR="00B4727A" w:rsidRPr="00196427" w:rsidRDefault="00B25E81" w:rsidP="00B4727A">
      <w:pPr>
        <w:snapToGrid w:val="0"/>
        <w:spacing w:line="360" w:lineRule="atLeast"/>
        <w:rPr>
          <w:rFonts w:ascii="PMingLiU" w:hAnsi="PMingLiU" w:hint="eastAsia"/>
        </w:rPr>
      </w:pPr>
      <w:r w:rsidRPr="00B25E81">
        <w:rPr>
          <w:rFonts w:ascii="PMingLiU" w:eastAsia="宋体" w:hAnsi="PMingLiU" w:hint="eastAsia"/>
          <w:lang w:eastAsia="zh-CN"/>
        </w:rPr>
        <w:t>读经：</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使徒行传九章一至九节：“扫罗仍然向主的门徒，口吐威吓凶杀的话，去见大祭司，求文书给大马色的各会堂，若是找着信奉这道的人，无论男女，都准他捆绑带到耶路撒冷。扫罗行路，将到大马色，忽然从天上发光，四面照着他，他就仆倒在地，听见有声音对他说，扫罗！扫罗！你为什么逼迫我？他说，主阿！你是谁？主说，我就是你所逼迫的耶稣；起来，进城去，你所当做的事，必有人告诉你。同行的人，站在那里，说不出话来，听见声音却看不见人。扫罗从地上起来，睁开眼睛，竟不能看见什么；有人拉他的手，领他进了大马色；三日不能看见，也不吃，也不喝。”</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十三章一至三节：“在安提阿的教会中，有几位先知和教师，就是巴拿巴，和称呼尼结的西面，古利奈人路求，与分封之王希律同养的马念，并扫罗。他们事奉主，禁食的时候，圣灵说，要为我分派巴拿巴和扫罗，去做我召他们所做的工。于是禁食祷告，按手在他们头上，就打发他们去了。”</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二十六章二十四至二十九节“保罗这样分诉，非斯都大声说，保罗，你癫狂了罢？你的学问太大，反叫你癫狂了。保罗说，非斯都大人，我不是癫狂，我说的乃是真实明白话。……亚基帕对保罗说，你想少微一劝，便叫我做基督徒阿！保罗说，无论是少劝，是多劝，我向神所求的，不但你一个人，就是今天一切听我的，都要像我一样，只是不要像我有这些锁链。”</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二十八章一至六节：“我们既已得救，才知道那岛名叫米利大。土人看待我们，有非常的情分，因为当时下雨，天气又冷，就生火，接待我们众人，那时，保罗拾起一捆柴，放在火上，有一条毒蛇，因为热了出来，咬住他的手。……土人想他必要肿起来，或是忽然仆倒死了，看了多时，见他无害，就转念说，他是个神。”</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二十八章三十、三十一节：“保罗在自己所租的房子里住了足足两年。凡来见他的人，他全都接待，放胆传讲神的国，将耶稣基督的事教导人，并没有人禁止。”（在原文的意思是说“神的国没有止境”）</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使徒行传这一本书，开始于主耶稣讲神的国，终结于保罗讲神的国。现在我们要来看行传中最后一个见证人：保罗。当我想到保罗这一个人的时候，仿佛还能听见当日在属灵战场上那铿铿锵锵的刀剑之声。保罗在神的旨意上实在是个大丈夫，我们所有信奉主名的人藉他所得的帮助实在无法计算。若是主没有得着保罗这一个伟大属天的器皿。直到今天我们恐怕还留在律法的捆绑之下。使徒行传这一本书，前面的一小半说到彼得，说到约翰，说到司提反，说到腓利，说到耶路撒冷，也说到安提阿；后面的一大半都集中在保罗这一个人的身上，从他的生活到他的工作，</w:t>
      </w:r>
      <w:r w:rsidRPr="00B25E81">
        <w:rPr>
          <w:rFonts w:ascii="PMingLiU" w:eastAsia="宋体" w:hAnsi="PMingLiU" w:hint="eastAsia"/>
          <w:lang w:eastAsia="zh-CN"/>
        </w:rPr>
        <w:lastRenderedPageBreak/>
        <w:t>从他的言行到他的事奉，从他的蒙召到他的受逼迫，细细的描写给后来所有的人看见，什么叫做耶稣基督的见证人，神的国度是借着怎样的人带进来的。保罗是一个典型的工人，堪作历世历代跟随主者的一个伟大榜样。</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我们曾经说过，使徒行传这本书有两个重大的特点，一个是“转变”，一个是“往前”。转变是说一切属人的、属地的、暂时的，都转到属灵的、属天的、永远的；往前是说这一个发自天上宝座的圣灵水流，是一直往前涌流不止的。你看，行传中一个个兴起的见证人是节节往前的，一篇篇传出的信息是步步更高的，一处处教会团体是一一进步的，例如安提阿的教会就比耶路撒冷的教会在属灵本质上进步多了。哦，弟兄姊妹们，这是新约时代一个严肃的原则，我们必须跟上去；不然的话，就要被撇在一边，成为一个死的组织，何等可怕！何等可悲！</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行传中，这一个圣灵的水流到保罗身上，可以说就达到了最高峰。（当然，神整个工作的最高峰，乃是到了新耶路撒冷出现才达到。）我们已经讲过行传中头一个兴起来的见证人就是彼得。虽然彼得是一个非常有能力的人，但是这一个器皿不够扭转那一个时代。主也兴起约翰做祂的见证人，约翰虽然是一个非常属灵的人，但是这一个器皿也不够扭转那一个时代。感谢神，直到祂在大马色的路上，把保罗找到了。哦，自从保罗蒙召，自从他看见了天上的荣耀，地上没有一件东西能够抵挡他，移动他，他的眼中看不见外邦人的逼迫，他的眼中看不见宗教世界的力量，他不晓得什么叫做人的毁谤，他也不懂得什么叫做人的逼迫，他曾说过：“我不以性命为念，也不看为宝贵。”哦，弟兄姊妹们！保罗那一个时候所遇见的实在是非常的艰难。割礼、摩西、圣殿、律法，这一些四千年来犹太人看为神圣的传统观念，是那样牢固的拦住了神的百姓。众人都以为这是最属灵的，最正统的，并且是不容置疑的，哪里知道已经成了那时代中主见证最大的一个难处。但是没有人敢起来面对这一个问题。谁敢在犹太人中间说摩西没有用呢？谁敢说律法没有用呢？谁敢说物质的圣殿已经过去了呢？要小心，谁敢这样说，每一个犹太人的手中都拿着石头，他们要奉着神的名给你可怕的攻击。但是，弟兄姊妹，只有保罗起来的时候，他受主托付勇敢的面对这一个局面，把四千年的传统统统翻过来，律法已经钉在十字架上，摩西乃是将废者的残局，圣殿要被拆毁，受割礼不受割礼无关紧要。哦，弟兄姊妹们哪！好利害，这样的人该得公义的冠冕。他在大马色的路上看见了天上的荣耀，他说：“亚基帕王阿！我故此没有违背那从天上来的异象。”这是个大丈夫。主今天真需要得着这样的人出来扭转整个的时代。为着主的见证从不胆怯，从不顾忌，只要是拦阻主的他都要拿起来摔碎。亲爱的弟兄姊妹们，今天我们遇见的不过是基督教几十年的传统，但保罗所遇见的是四千年的传统。今天我们的难处远不如保罗所遇见的难处，我们只能说我们亏欠我们的主，我们不像见证人，我们不像跟随羔羊的人，我们心持二意要到几时呢？</w:t>
      </w:r>
    </w:p>
    <w:p w:rsidR="00B4727A" w:rsidRPr="00196427"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保罗的伟大异象</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lastRenderedPageBreak/>
        <w:t>现在我们再说一点关于保罗在大马色路上所看见的异象的意义。我们要知道，像保罗这样的人能够成为耶稣基督伟大的见证人，真是一个奇迹。保罗说：我是希伯来人所生的希伯来人，就律法说我是法利赛人，就热心说我是逼迫教会的，就律法的义说我是无可指摘的。保罗是地道传统出身的律法主义者，是一个狂热的犹太教徒，更是一个杀害基督徒的人，有一天他自己却也成了基督的见证人。主要做事就是这样奇妙，神要从石头中给亚伯拉罕兴起子孙来。实在说，一个真的职事，真的见证人出来，都不是人手能训练教导出来的，真实的先知都是主从旷野中呼召来的。主从那么多的人中召出一个人来就是耶利米，又召出一个人来就是以赛亚。他们的职事绝不是人手能训练出来的。但是他们被主召出来之后，圣灵慢慢要在他们身上做深远的训练工作，在保罗身上也是如此。在大马色的路上，忽然天上的大光四面照着他。他就仆倒在地，就是这一下，主把保罗这一个人抓住了。每一次异象临到人都具有击打的力量，都具有抓住的力量。</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行传第九章所记载的，是新约时代看见属灵启示一个伟大的例子。今天许多神的儿女常喜欢说到一些外面怪异的经历，或者看见了什么奇特的异象。我们要非常小心，圣经从没有记载那一天保罗所看见的主耶稣到底是什么形象，只是记载“天上发光，四面照着他。”这是新约的看见。在这一个大光照射之下，从前那样牢固的传统观念都倒了，犹太教的根基倒了，道德的观念倒了，从前自以为有益的倒了，这真是一个爆炸能力。亲爱的弟兄姊妹，这是新约时代的属灵启示。几年前，曾有一位年长弟兄说了一句话，他说：“弟兄，你说你看见了，主说不一定；你说你没有看见，主说不一定。”当时我听了真是不懂，经过了这些年，我们蒙主一点怜悯，渐渐明白了。许多时候，人说看见了什么真是不一定，人说他没有看见也不一定。这个启示乃是一个属灵的真实，不是一个感觉，也不在于经历如何，感觉和经历常是靠不住的。一个人若是真的看见基督的异象了，那下面定规一路要有事情发生。所以，亲爱的弟兄姊妹们，看见或是没有看见，乃在于属灵的真实有没有发生在人身上。</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基督是一切又住在一切之内</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现在我们再来说一些关于属灵异象积极方面的意义，第一件事是耶稣这一个人的意义，第二件事是耶稣这一个人的地位。什么叫做耶稣的意义？犹太人看主耶稣不过是在肉身的范围里；今天许多神的儿女虽然得救了，但是他们认识主耶稣也还在肉身的范围里；但是保罗所看见的不是在人眼光中的主耶稣，而是在神的旨意里、在神的眼光中所看见的主耶稣。耶稣不仅是个肉身耶稣，更是个奥秘，在神眼光中的这一位耶稣，乃是一个无限的属灵丰满。在祂里面是一个无限广大的新造世界，今天我们所生存的这个物质的世界已经是那样广大那样复杂，但是在神的眼中却不看重这个物质的世界，神的眼目所注视的乃是另一个世界，就是属灵的世界，新造的世界，而这一个世界乃是在主耶稣基督这个人的里面，就是主耶稣基督这个人的</w:t>
      </w:r>
      <w:r w:rsidRPr="00B25E81">
        <w:rPr>
          <w:rFonts w:ascii="PMingLiU" w:eastAsia="宋体" w:hAnsi="PMingLiU" w:hint="eastAsia"/>
          <w:lang w:eastAsia="zh-CN"/>
        </w:rPr>
        <w:lastRenderedPageBreak/>
        <w:t>扩大和表现。我们天然的人看不见属灵的世界，只看见物质的世界，但在神的眼中不看这个物质的世界，祂只看见属灵的世界，在那一个属灵世界里面，主耶稣是一切又在一切里面，神创造了天地，创造了万有，创造了人类，每一件受造都是说出主耶稣一方面的意义。直等到耶路撒冷来到了，天上地下一切所有，都要到主耶稣这一个人的范围里面同归于一。到了那一天，凡不是基督的都不能存在，凡不是基督的都不能入门，凡不是基督的都不能在新耶路撒冷的范围里面，到那一天，主耶稣成了所有事物的义意，主耶稣成了所有事物的内容。当这一天还没有来到之先，神先把这一个荣耀异象借着圣灵开启在蒙恩的人里面，叫我们在今日就起首活在基督是一切这一个属灵世界里面，叫我们越过越经历、越发现在主耶稣这一个人里面无限丰满广大的属灵世界，从此以后我们再也不看一个一个真理，一件一件经历，而是从真理里头看见了主耶稣，从经历里头看见了主耶稣。在每一个真理、每一个经历中看见了耶稣的地位和意义，看见永活的耶稣在我们一切事物的里面。这就是保罗所看见伟大异象的意义。</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也许有人要问说，这样讲一切都是基督，会不会有点危险。今天明明许多事物都不是基督，就是连神儿女身上还有多少肉体、血气、天然生命，怎么能说基督是一切呢？是的，亲爱的弟兄姊妹，的确好多都不是基督，但主不是要我们去看这个不是基督的世界，而是要我们注视在基督里的世界。什么时候我们注视、进入在基督里面这个属灵的世界，我们就摸着了属灵的实际。那一天保罗看见了这一个，所以他一生都坚持这一件事，基督必须是一切又住在一切里面，不是基督的都要把它摔碎。律法代替了基督，律法要摔碎；圣殿代替了基督，圣殿要摔碎；割礼代替了基督，割礼要摔碎；摩西代替了基督，摩西要摔碎；只剩下基督在一切里面。这个基督不是道理的基督，口号的基督，乃是在圣灵里活的基督，丰满的基督。</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不只如此，那一天保罗在异象中，不仅看见基督的意义，并且看见基督的地位。他问说：主阿！你是谁？主说：我就是你所逼迫的耶稣。你起来站着，我特意向你显现，我要派你做执事作见证，并要差你远远的到外邦人那里去。哦！那一天主耶稣对保罗实在是主。属灵异象基本的意义就是基督是一切，又在一切之上居首位。</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基督在一切之上居首位</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今天晚上我们不要讲太多了，你就记住两句话罢，在一切的生活中，在所接触的凡百事物里，只要问两句话：第一，这是不是主？第二，主有没有地位？若不是主，连祷告都不要；若不是主，连听道也不要；若不是主自己，连所谓的教会都不对；不是主，就什么都不对。还有一件事，主有没有地位？主能不能掌权？凡是不能让主有地位让主掌权的，都不在属灵的境界里面。</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也许又有人问，你们讲了半天基督丰满，丰满基督，我们还是摸不着，能不能用一个最浅显的例子来加以说明呢？我们就举一个很浅的比方：譬如昨天晚上有一位弟兄刚得救，今天起来为主作见证，属灵名词也讲不对，圣经也不对，但是我们</w:t>
      </w:r>
      <w:r w:rsidRPr="00B25E81">
        <w:rPr>
          <w:rFonts w:ascii="PMingLiU" w:eastAsia="宋体" w:hAnsi="PMingLiU" w:hint="eastAsia"/>
          <w:lang w:eastAsia="zh-CN"/>
        </w:rPr>
        <w:lastRenderedPageBreak/>
        <w:t>坐在那里听，深处感觉主出来了。我们所摸着的不是一些道理而是主，这个就叫做丰满。虽然因为他刚得救，丰满的度量是极其有限，可是的确是丰满的主自己。就是灵命很深的人，也能从这一位刚得救弟兄的见证中吃一个饱，他这么一讲，我们的灵里就阿们，就响应。</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又过了二十年，这一位弟兄老资格了，圣经也读熟了，可能在教会里都做长老了，一站起来就是创世记，启示录，头头是道。道倒是很整齐了，但是可能主没有了，别人听见了里头不能满足；虽然道都讲得很对，但是灵里不能阿们，听完了比不听还难过，从家里带着主来，听完了反把主丢掉了，反倒换了重担回去。你看这是什么？这个叫做道理，这个不是丰满的基督。现在我们会分辨了，但千万不要拿去量别人，乃是要自己在主前蒙光照。</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从前在上海有一位姓万的弟兄，得救以后非常火热。常常祷告追求主，摆上一切传福音，可是圣经不熟，常常说错话，在一次祷告中会把“亚伯拉罕的神”称作“亚拉伯罕的神”。有一次我和他一同出去传福音，我领唱诗，他讲道，讲到主耶稣为人受死，临死的时候人用刀刺破祂的胸口。这实在错得厉害了，他把肋旁枪伤改在胸口刀伤了。但是道虽讲错了，主却出来了，那一天有一位中年妇人被圣灵打倒，爬在地上痛哭悔改。亲爱的弟兄姊妹，我们不是鼓励人讲错道，但是更重要的是这一位活的基督出来了。是主，就是丰满！但这不过是一个最浅的解释，基督丰满的意义要远超过这一些。</w:t>
      </w:r>
    </w:p>
    <w:p w:rsidR="00B4727A" w:rsidRPr="00196427"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保罗四次行程说出一个属灵的器皿所受的训练和进步</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另一面我们也要清楚，保罗做主的见证人，并不是一下就有那么好的属灵度量了。保罗的伟大属灵度量，乃是在实际的生活工作中因着受圣灵的训练制作而逐渐产生的。我们可以从使徒行传中他四次出外工作的行程，看出他属灵的度量是一次比一次进步。</w:t>
      </w:r>
    </w:p>
    <w:p w:rsidR="00B4727A" w:rsidRPr="00196427"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保罗第一次行程</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初期时恩赐的能力远过于真实的属灵能力</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头一次的行程中，很明显可以看出，第一，在他身上因着十架组织雕刻的工作而产生的真实属灵能力不大，多半只是靠着恩赐的能力。但是恩赐的能力多半是感觉的成分多于圣灵，且是浮浅的，不够真实的，一时之间好像很容易能得着果效，但并不是持久的，深入的，且不能引人进入基督的丰满。只有借着十字架长期的训练，圣灵雕刻的工作，把我们组织成属灵的人，从这样的人里面发出来的能力纔是真实的能力，并能引人进入属天属灵的实际。</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环境的支配远过于圣灵的引导</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lastRenderedPageBreak/>
        <w:t>第二，在初期时对于圣灵引导的感觉不够敏锐，主常常是以环境来代替、引导带着他走路。所以在头一次行程中我们看见他挨打最多，到了一个地方，常是主兴起环境来，他挨了一顿打，就知道该走开了，也不能不走开了；到了另一个地方又是这样。他不很熟练于受圣灵的引导，神就兴起环境来支配他。在我们学习受主引导头一段的时间中也常是这样，圣灵常是借着环境对我们说话。所以一切临到我们的遭遇，我们切不可和对方的人、事发生关系，要越过逼迫我们的人、事，而和环境背后的主发生关系。虽然跟随环境的引导在属灵的境界里是赶不上跟随圣灵的引导，但是在一个跟随主的人身上，绝不可轻忽主借着环境向我们所说的话。我们要赞美主，打击我们的，常常都是神所使用的，神所安排的。就是因为我们对于主的感觉太迟钝了，太麻木了，所以主不得不兴起环境来说明祂的感觉和心意。</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工作的果效只能根据于工人属灵的度量</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还有一件，一个工人所做的工，只能根据这一个人属灵的度量。保罗第一次出去的时候，他自己属灵的度量还很有限，他所做的工也是浮浅的。今天我们常说，腓立比教会、以弗所教会如何如何，但很少人讲到帕弗教会、特庇教会、路司得教会如何。这些都是他头一段时间做的工，属灵的影响力是很有限的。弟兄姊妹们，这是没有办法的事，人如何他的工作也如何，我们所做的工只能根据我们这个人的度量。人是浅的，做的工也浅；人深了，做的工才会深。</w:t>
      </w:r>
    </w:p>
    <w:p w:rsidR="00B4727A" w:rsidRPr="00196427"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保罗第二次行程</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圣灵不许、禁止、引导，说出圣灵进一步绝对掌权</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到了第二次出外，显然保罗这个人进步了。这纔是使徒行传，一直向前！一直进步！头一件事，引导进步了，那里说到圣灵禁止，说到耶稣的灵不许，不需要那样倚靠环境的支配了。他的灵对圣灵的动向已经有相当敏锐的知觉，他的行动进止，已经能那样顺遂的受圣灵的调度，这是一个很大的进步。在亚细亚讲道既然受了圣灵的禁止，想要往庇推尼去，耶稣的灵又不许。到了晚上有异象现于保罗，一个马其顿人站着求他说，请你过到马其顿来帮助我们。保罗的灵里立时就明白了，神要叫我们传福音给那一个地方的人听。于是他们就到了腓立比，在腓立比所发生的一切事证明他受的引导是对的。弟兄姊妹，这一些是非常宝贵的经历，说明他这个人老练了，进步了，这纔是真进步。</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人经过圣灵的训练雕刻而发出的属灵影响力远超过恩赐的力量</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第二件事，保罗第二次出去做工，不大靠自己的恩赐，乃是靠祷告。到了腓立比第一件事，他是先去找一个祷告的地方，我们到一个地方去做工，常是先看看哪个地方条件合适，做工最便利，哪个地方人最多；保罗不是这样，他到腓立比先去</w:t>
      </w:r>
      <w:r w:rsidRPr="00B25E81">
        <w:rPr>
          <w:rFonts w:ascii="PMingLiU" w:eastAsia="宋体" w:hAnsi="PMingLiU" w:hint="eastAsia"/>
          <w:lang w:eastAsia="zh-CN"/>
        </w:rPr>
        <w:lastRenderedPageBreak/>
        <w:t>找到一个“祷告的地方。”他的工作是建造在祷告的根基上的，他的工作是从祷告里出来的。弟兄姊妹都知道，祷告这件事最能够表明一个人倚靠主的灵，祷告的灵最能表明一个人是否倚靠主。祷告完了，来了一个卖布的女人，听他讲主耶稣，听完了她得救了，后来保罗又到那“祷告的地方”去。这一次却因着赶一个鬼被抓到监里，被打了许多棍，两只脚又上了木狗，下在内监，相当痛苦。</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弟兄姊妹们，到了这一个境地所有恩赐的能力都用不上了，现在必须是经过十字架雕刻出来的属灵的人的能力，纔能胜过这样艰困的环境。就当保罗西拉在监里万分痛苦的时候，到了半夜，他们灵里的能力却起来了，他们就祷告唱诗赞美神。一赞美，圣经记载众囚犯都侧耳听，正在这时，地大震动，监牢的门立刻全开，众囚犯的锁链也都脱落。（这一切都有属灵象征的意义。）这是从十字架出来的能力，这是从一个属灵人里面出来的属灵影响力，这绝不是一点恩赐、口才所能比拟的。就是那一场，禁卒和他一家都得救了。那么大的保罗奉差遣出去，就救了这么两个人。我们传福音都是一下三十人得救，五十人得救，从安提阿奉圣灵差遣的保罗，出去做工，圣灵引导他到了腓立比，却只救了两个人，一个是卖布的女人，一个是看监牢的禁卒，你看失望不失望？我告诉你，保罗才不失望呢？保罗不活在工作观念里，他只是要行完他的道路，遵行神的旨意。想不到就从这两家人开始了整个腓立比的教会。</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工作深度的加强</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在这次行程中主借着他建立了腓立比教会，帖撒罗尼迦教会，哥林多教会，腓立比教会是使保罗最感喜乐的教会，是他的夸耀，是他的冠冕。对帖撒罗尼迦教会，保罗说：“主的道从你们那里已经传扬出来，……就是在各处也都传开了，”并且“做了马其顿和亚该亚所有信主之人的榜样。”即使是哥林多教会，也是“恩赐上没有一样不及人的。”显然这次工作的果子比第一次是结实多了，丰盛多了。</w:t>
      </w:r>
    </w:p>
    <w:p w:rsidR="00B4727A" w:rsidRPr="00196427"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保罗第三次行程</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一个灵界仇敌所认识所惧怕的人</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到了第三次出门，保罗又进步了。他第三次行程中成了一个为灵界所认识所惧怕的人。祭司长士基瓦的儿子们看见人被鬼附了，就说：“我奉保罗所传的耶稣，勒令你们出来。”恶鬼就回答他们说：“耶稣我认识，保罗我也知道，你们却是谁呢？”结果鬼反而跳到他们身上去了。你能看见这时的保罗已成为一个属灵世界所惧怕所认识的人了。所以保罗在第三次行程中，无论到了哪里都引起一个大的捣乱，这是表明整个黑暗权势都怕他，所以就竭力抵挡，竭力预防。保罗是神的仆人，保罗是耶稣基督的见证人，是仇敌所畏惧的一个人。</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一个向着神的旨意绝对忠诚的人</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lastRenderedPageBreak/>
        <w:t>不仅这样，在第三段行程中，保罗因向着神旨意的忠诚，也证明了他是耶稣基督伟大的见证人。他对以弗所的长老说，凡对你们有益处的，我没有避讳不说的；凡是神的旨意，我没有避讳不告诉你们的。这是个伟大忠心的见证人。弟兄姊妹们，这两句话不简单。你晓得什么叫做避讳？避讳就是有所顾忌，有所惧怕。我们讲道的人常常就会有这个；软弱，里头感觉要讲，是出于主的话，把有几个人的脸色看一看，话就吞进去了，不敢讲了。明明知道何者是神的旨意，明明知道有些事是严重的关系到主的见证，却因着惧怕人的缘故不敢做声，这就叫做避讳。凡在主的旨意上避讳的都不是神真实的仆人。</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弟兄姊妹们哪！主的旨意多是人不喜欢听的，神的意旨都是天然的人所反对的。你要传讲神的旨意，遵行神的旨意，定规路是越走越窄，欢迎的人越来越少，你我害怕么？亲爱的弟兄姊妹，这位伟大的弟兄保罗，他从不惧怕，凡对人有益的，他没有一样避讳不讲，凡是神的旨意，他没有一样不说。他又说，我在你们中间三年之久，眼中流泪，凡事谦卑，劝诫各人。哦，弟兄姊妹，我们这些事奉主的人，都该因着保罗觉得害羞才对。这纔是神的见证人。愿神在这末后世代中，更多兴起这样不顾一切得失的见证人来！</w:t>
      </w:r>
    </w:p>
    <w:p w:rsidR="00B4727A" w:rsidRPr="00196427"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保罗第四次行程</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宗教世界的力量与威胁</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到了第四次，他再上耶路撒冷去。这次到了耶路撒冷连保罗也软弱了。哦，弟兄姊妹，许多时候，宗教世界的威胁力量比不信的世界还要大，叫人实在受不住。保罗要到耶路撒冷去了，当他去见那些前辈的十二使徒和众长老，老雅各说话了：“兄台，你看犹太人中信主的有多少万，……都为律法热心。（可惜）”哦！这时的耶路撒冷，不晓得堕落到什么地步了，好几万神的儿女竟都为着律法大发热心！今天我们读这段圣经，心里真是伤痛。</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每一个时代撒但做的事情都一样，今天在世界各地信主的人真是有多少万，但多少神的儿女都是为着一些属灵的律法，为着各人的团体大发热心。雅各对保罗说，听说你曾毁谤摩西，你攻击律法，你不让人受割礼，现在大家听见你来了，这件事怎么办呢？好厉害！下面马上还有一个主张要保罗接受，要叫保罗从属灵的地位上出来。现在我看你还是拿出规费来，我们这里有四个人，你带他们去行洁净的礼，叫他们剃头，照着律法遵行，好平抚耶路撒冷众人的感觉。保罗这一次被吓倒了，他就带了四个人去剃头了。</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亲爱的弟兄姊妹，到这时候，神的心实在受不了，神绝不能让保罗再失败，所以环境立刻兴起来了，正在圣殿里的时候，那一班捉拿保罗的人来了。这是神的安排，保罗到底是个属灵的人，这一捉拿，他里头就苏醒过来了，不对了，不对了，我的地位站错了。就从那个时候开始，保罗就不顾性命的出来为主作见证，一场一</w:t>
      </w:r>
      <w:r w:rsidRPr="00B25E81">
        <w:rPr>
          <w:rFonts w:ascii="PMingLiU" w:eastAsia="宋体" w:hAnsi="PMingLiU" w:hint="eastAsia"/>
          <w:lang w:eastAsia="zh-CN"/>
        </w:rPr>
        <w:lastRenderedPageBreak/>
        <w:t>场作见证。头一场对众以色列民作见证，说到大马色路上的异象。第二场对宗教首领作见证，说到耶稣复活的属灵实际。第三场对着君王首领作见证，说到大马色的异象和神所托付他的神圣职事。</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一个在锁链中尊贵的人</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做完了见证，耶路撒冷的情形仍没有什么改变，保罗离开了仍然带着锁链。这是保罗第四次出外，也是最后一次。他到罗马去了，不再回来了。耶路撒冷完了，保罗离开了。慢慢彼得也受引导离开了，约翰也往外去了，属灵的人纷纷都离开了耶路撒冷，耶路撒冷的光景再没有转机了。哦，第四次出门，保罗这个人达到了高峰，和前三次又不一样了，这时的保罗乃是一个在锁链中显出尊贵，在卑微中彰显诸天权柄的人。</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一个在卑微中带来诸天权柄的人</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他是个囚犯，押在一只船上，所有的人地位都比他高，他带着锁链，但是到末了，连百夫长都服了他。船遇着大风浪，所有天然的人都站不住了，这时保罗就站起来，带着锁链，安慰大家，他说：“各位请听，我所事奉的神，昨天晚上差遣使者站在我的旁边，把这只船和你们所有的人都交给我了。”这个囚犯的口气好大，这是在锁链中显出尊贵的人。然后他又在卑微中显出诸天权柄。这个权柄不是耀武扬威，作威作福。他是个卑微的囚犯，但到了时候，他站起来说话了：“各位，你们十四天没有吃什么了，你们再不吃不喝，就要丧命了。”于是拿起饼来望着天，祝谢了，擘开，分给众人，大家一吃，所有的心都定了。在大风浪中，船都快沉了，保罗那种安息，神圣属天的表现，成了众人一个极大安定的力量。弟兄姊妹们哪！这叫做属天的权柄，叫人不得不服。</w:t>
      </w:r>
    </w:p>
    <w:p w:rsidR="00B4727A" w:rsidRPr="00196427" w:rsidRDefault="00B25E81" w:rsidP="00B4727A">
      <w:pPr>
        <w:pStyle w:val="6"/>
        <w:snapToGrid w:val="0"/>
        <w:spacing w:line="360" w:lineRule="atLeast"/>
        <w:ind w:firstLine="512"/>
        <w:rPr>
          <w:rFonts w:ascii="PMingLiU" w:hAnsi="PMingLiU" w:hint="eastAsia"/>
        </w:rPr>
      </w:pPr>
      <w:r w:rsidRPr="00B25E81">
        <w:rPr>
          <w:rFonts w:ascii="PMingLiU" w:eastAsia="宋体" w:hAnsi="PMingLiU" w:hint="eastAsia"/>
          <w:lang w:eastAsia="zh-CN"/>
        </w:rPr>
        <w:t>一个丰满的人——“他是个神！”</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后来到了岸上，那一班土人看到保罗后，他们说了四个字：“他是个神。”这充分说出，这时的保罗已经成了一个丰满的人，完全把神显出来了。弟兄姊妹们，属灵的事情太伟大了，一个人竟然被人说他是个神，这是何等的境地！</w:t>
      </w:r>
    </w:p>
    <w:p w:rsidR="00B4727A" w:rsidRPr="00196427" w:rsidRDefault="00B25E81" w:rsidP="00B4727A">
      <w:pPr>
        <w:pStyle w:val="5"/>
        <w:snapToGrid w:val="0"/>
        <w:spacing w:line="360" w:lineRule="atLeast"/>
        <w:jc w:val="both"/>
        <w:rPr>
          <w:rFonts w:ascii="PMingLiU" w:hAnsi="PMingLiU" w:hint="eastAsia"/>
          <w:sz w:val="24"/>
          <w:szCs w:val="24"/>
        </w:rPr>
      </w:pPr>
      <w:r w:rsidRPr="00B25E81">
        <w:rPr>
          <w:rFonts w:ascii="PMingLiU" w:eastAsia="宋体" w:hAnsi="PMingLiU" w:hint="eastAsia"/>
          <w:sz w:val="24"/>
          <w:szCs w:val="24"/>
          <w:lang w:eastAsia="zh-CN"/>
        </w:rPr>
        <w:t>神的国永无止境</w:t>
      </w:r>
    </w:p>
    <w:p w:rsidR="00B4727A" w:rsidRPr="00196427" w:rsidRDefault="00B25E81" w:rsidP="00B4727A">
      <w:pPr>
        <w:snapToGrid w:val="0"/>
        <w:spacing w:line="360" w:lineRule="atLeast"/>
        <w:ind w:firstLine="456"/>
        <w:rPr>
          <w:rFonts w:ascii="PMingLiU" w:hAnsi="PMingLiU" w:hint="eastAsia"/>
        </w:rPr>
      </w:pPr>
      <w:r w:rsidRPr="00B25E81">
        <w:rPr>
          <w:rFonts w:ascii="PMingLiU" w:eastAsia="宋体" w:hAnsi="PMingLiU" w:hint="eastAsia"/>
          <w:lang w:eastAsia="zh-CN"/>
        </w:rPr>
        <w:t>到了罗马，保罗住在自己所租的房子里面，受人弃绝，被人毁谤。来找他的人说，他所传的这个教门是到处被人毁谤的，正如主耶稣降生的时候，老西面也是说祂要成为毁谤的话柄。主的名字就是人毁谤的话柄。保罗也是这样，毁谤中、弃绝中、痛苦中、损失中、孤单中，他一点没有凄惨的味道，不抱怨，不诉苦，却是在宽大的胸怀中接见所有来找他的人，谈论神国的事。</w:t>
      </w:r>
    </w:p>
    <w:p w:rsidR="00B4727A" w:rsidRPr="00196427" w:rsidRDefault="00B25E81" w:rsidP="00B4727A">
      <w:pPr>
        <w:tabs>
          <w:tab w:val="left" w:pos="180"/>
          <w:tab w:val="left" w:pos="540"/>
          <w:tab w:val="left" w:pos="900"/>
          <w:tab w:val="left" w:pos="1260"/>
        </w:tabs>
        <w:snapToGrid w:val="0"/>
        <w:spacing w:line="360" w:lineRule="atLeast"/>
        <w:jc w:val="both"/>
        <w:rPr>
          <w:rFonts w:ascii="PMingLiU" w:hAnsi="PMingLiU"/>
        </w:rPr>
      </w:pPr>
      <w:r w:rsidRPr="00B25E81">
        <w:rPr>
          <w:rFonts w:ascii="PMingLiU" w:eastAsia="宋体" w:hAnsi="PMingLiU" w:hint="eastAsia"/>
          <w:lang w:eastAsia="zh-CN"/>
        </w:rPr>
        <w:t>最后我们要看见，使徒行传开头的时候，是主耶稣四十天讲论神的国，使徒行传末</w:t>
      </w:r>
      <w:r w:rsidRPr="00B25E81">
        <w:rPr>
          <w:rFonts w:ascii="PMingLiU" w:eastAsia="宋体" w:hAnsi="PMingLiU" w:hint="eastAsia"/>
          <w:lang w:eastAsia="zh-CN"/>
        </w:rPr>
        <w:lastRenderedPageBreak/>
        <w:t>了，是保罗讲论神的国，所以保罗实在是主耶稣的继续。在原文末了一节说：“神的国永无止境。”是的，保罗能被捆绑，保罗能受弃绝，神的国却永无止境，并且神的国度就是借着这样的人带进来的。亲爱的弟兄姊妹，愿我们都彼此劝勉，互相代求，为着这个时代中主耶稣的道路，不顾性命的拼上。愿那一天感动保罗的灵，今天再一次感动我们，叫我们也像他那样不怕损失，不计代价，站在主的这一边，做耶稣基督属天的见证人。──</w:t>
      </w:r>
      <w:r w:rsidRPr="00B25E81">
        <w:rPr>
          <w:rFonts w:ascii="PMingLiU" w:eastAsia="宋体" w:hAnsi="PMingLiU"/>
          <w:lang w:eastAsia="zh-CN"/>
        </w:rPr>
        <w:t xml:space="preserve"> </w:t>
      </w:r>
      <w:r w:rsidRPr="00B25E81">
        <w:rPr>
          <w:rFonts w:ascii="PMingLiU" w:eastAsia="宋体" w:hAnsi="PMingLiU" w:hint="eastAsia"/>
          <w:lang w:eastAsia="zh-CN"/>
        </w:rPr>
        <w:t>史伯诚《圣灵的水流》</w:t>
      </w:r>
    </w:p>
    <w:p w:rsidR="00CB2FE5" w:rsidRPr="00FE6973" w:rsidRDefault="00CB2FE5" w:rsidP="00FE6973">
      <w:pPr>
        <w:tabs>
          <w:tab w:val="left" w:pos="4320"/>
        </w:tabs>
        <w:jc w:val="both"/>
        <w:rPr>
          <w:rFonts w:ascii="PMingLiU" w:hAnsi="PMingLiU" w:hint="eastAsia"/>
          <w:b/>
        </w:rPr>
      </w:pPr>
    </w:p>
    <w:p w:rsidR="00CB2FE5" w:rsidRPr="00BA694D" w:rsidRDefault="00CB2FE5" w:rsidP="001C015E">
      <w:pPr>
        <w:tabs>
          <w:tab w:val="left" w:pos="180"/>
          <w:tab w:val="left" w:pos="540"/>
          <w:tab w:val="left" w:pos="900"/>
          <w:tab w:val="left" w:pos="1260"/>
        </w:tabs>
        <w:jc w:val="both"/>
        <w:rPr>
          <w:rFonts w:ascii="PMingLiU" w:hAnsi="PMingLiU"/>
        </w:rPr>
      </w:pPr>
    </w:p>
    <w:sectPr w:rsidR="00CB2FE5" w:rsidRPr="00BA694D">
      <w:pgSz w:w="12240" w:h="15840"/>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906" w:rsidRDefault="009F3906" w:rsidP="00163B06">
      <w:r>
        <w:separator/>
      </w:r>
    </w:p>
  </w:endnote>
  <w:endnote w:type="continuationSeparator" w:id="1">
    <w:p w:rsidR="009F3906" w:rsidRDefault="009F3906" w:rsidP="00163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906" w:rsidRDefault="009F3906" w:rsidP="00163B06">
      <w:r>
        <w:separator/>
      </w:r>
    </w:p>
  </w:footnote>
  <w:footnote w:type="continuationSeparator" w:id="1">
    <w:p w:rsidR="009F3906" w:rsidRDefault="009F3906" w:rsidP="00163B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chineseCounting"/>
      <w:suff w:val="nothing"/>
      <w:lvlText w:val="（%1）"/>
      <w:lvlJc w:val="left"/>
    </w:lvl>
  </w:abstractNum>
  <w:abstractNum w:abstractNumId="1">
    <w:nsid w:val="00000009"/>
    <w:multiLevelType w:val="singleLevel"/>
    <w:tmpl w:val="00000009"/>
    <w:lvl w:ilvl="0">
      <w:start w:val="2"/>
      <w:numFmt w:val="chineseCounting"/>
      <w:suff w:val="nothing"/>
      <w:lvlText w:val="%1、"/>
      <w:lvlJc w:val="left"/>
    </w:lvl>
  </w:abstractNum>
  <w:abstractNum w:abstractNumId="2">
    <w:nsid w:val="0000000A"/>
    <w:multiLevelType w:val="singleLevel"/>
    <w:tmpl w:val="0000000A"/>
    <w:lvl w:ilvl="0">
      <w:start w:val="1"/>
      <w:numFmt w:val="chineseCounting"/>
      <w:suff w:val="nothing"/>
      <w:lvlText w:val="（%1）"/>
      <w:lvlJc w:val="left"/>
    </w:lvl>
  </w:abstractNum>
  <w:abstractNum w:abstractNumId="3">
    <w:nsid w:val="2092490B"/>
    <w:multiLevelType w:val="multilevel"/>
    <w:tmpl w:val="0F9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A5560"/>
    <w:multiLevelType w:val="hybridMultilevel"/>
    <w:tmpl w:val="BAC6C460"/>
    <w:lvl w:ilvl="0" w:tplc="53DA66AC">
      <w:start w:val="1"/>
      <w:numFmt w:val="upperRoman"/>
      <w:lvlText w:val="%1."/>
      <w:lvlJc w:val="left"/>
      <w:pPr>
        <w:tabs>
          <w:tab w:val="num" w:pos="720"/>
        </w:tabs>
        <w:ind w:left="720" w:hanging="720"/>
      </w:pPr>
      <w:rPr>
        <w:rFonts w:hint="eastAsia"/>
      </w:rPr>
    </w:lvl>
    <w:lvl w:ilvl="1" w:tplc="48A8CA04">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3F01"/>
  <w:defaultTabStop w:val="480"/>
  <w:displayHorizontalDrawingGridEvery w:val="0"/>
  <w:displayVerticalDrawingGridEvery w:val="2"/>
  <w:characterSpacingControl w:val="compressPunctuation"/>
  <w:hdrShapeDefaults>
    <o:shapedefaults v:ext="edit" spidmax="3074">
      <o:colormenu v:ext="edit" fill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26DD"/>
    <w:rsid w:val="000036B0"/>
    <w:rsid w:val="00006681"/>
    <w:rsid w:val="00026ED2"/>
    <w:rsid w:val="000420FC"/>
    <w:rsid w:val="000B13D8"/>
    <w:rsid w:val="000B3B83"/>
    <w:rsid w:val="00163B06"/>
    <w:rsid w:val="001C015E"/>
    <w:rsid w:val="00213B7B"/>
    <w:rsid w:val="00227DA6"/>
    <w:rsid w:val="00257AD8"/>
    <w:rsid w:val="002F7D92"/>
    <w:rsid w:val="003A666C"/>
    <w:rsid w:val="003E6983"/>
    <w:rsid w:val="004165F3"/>
    <w:rsid w:val="00471BCC"/>
    <w:rsid w:val="004D0527"/>
    <w:rsid w:val="004D6BFB"/>
    <w:rsid w:val="005226DD"/>
    <w:rsid w:val="005262FB"/>
    <w:rsid w:val="006138DF"/>
    <w:rsid w:val="00672B67"/>
    <w:rsid w:val="0071119C"/>
    <w:rsid w:val="00731BC2"/>
    <w:rsid w:val="00734D00"/>
    <w:rsid w:val="00793C42"/>
    <w:rsid w:val="0080426E"/>
    <w:rsid w:val="00804E51"/>
    <w:rsid w:val="008A2968"/>
    <w:rsid w:val="009609BB"/>
    <w:rsid w:val="009F3906"/>
    <w:rsid w:val="00A0278B"/>
    <w:rsid w:val="00A300A3"/>
    <w:rsid w:val="00A35F49"/>
    <w:rsid w:val="00B25E81"/>
    <w:rsid w:val="00B4727A"/>
    <w:rsid w:val="00BA694D"/>
    <w:rsid w:val="00BF7DDA"/>
    <w:rsid w:val="00CB2FE5"/>
    <w:rsid w:val="00CE4C87"/>
    <w:rsid w:val="00DA55D6"/>
    <w:rsid w:val="00DE20FA"/>
    <w:rsid w:val="00F76A00"/>
    <w:rsid w:val="00FE69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lang w:eastAsia="zh-TW"/>
    </w:rPr>
  </w:style>
  <w:style w:type="paragraph" w:styleId="1">
    <w:name w:val="heading 1"/>
    <w:basedOn w:val="a"/>
    <w:next w:val="a"/>
    <w:qFormat/>
    <w:pPr>
      <w:keepNext/>
      <w:spacing w:before="180" w:after="180" w:line="720" w:lineRule="auto"/>
      <w:outlineLvl w:val="0"/>
    </w:pPr>
    <w:rPr>
      <w:rFonts w:ascii="Arial" w:hAnsi="Arial"/>
      <w:b/>
      <w:bCs/>
      <w:kern w:val="52"/>
      <w:sz w:val="52"/>
      <w:szCs w:val="52"/>
    </w:rPr>
  </w:style>
  <w:style w:type="paragraph" w:styleId="2">
    <w:name w:val="heading 2"/>
    <w:basedOn w:val="a"/>
    <w:qFormat/>
    <w:rsid w:val="00227DA6"/>
    <w:pPr>
      <w:widowControl/>
      <w:outlineLvl w:val="1"/>
    </w:pPr>
    <w:rPr>
      <w:rFonts w:ascii="PMingLiU" w:hAnsi="PMingLiU" w:cs="PMingLiU"/>
      <w:b/>
      <w:bCs/>
      <w:color w:val="FFFFFF"/>
      <w:kern w:val="0"/>
      <w:sz w:val="18"/>
      <w:szCs w:val="18"/>
    </w:rPr>
  </w:style>
  <w:style w:type="paragraph" w:styleId="3">
    <w:name w:val="heading 3"/>
    <w:basedOn w:val="a"/>
    <w:qFormat/>
    <w:rsid w:val="00227DA6"/>
    <w:pPr>
      <w:widowControl/>
      <w:jc w:val="center"/>
      <w:outlineLvl w:val="2"/>
    </w:pPr>
    <w:rPr>
      <w:rFonts w:ascii="PMingLiU" w:hAnsi="PMingLiU" w:cs="PMingLiU"/>
      <w:b/>
      <w:bCs/>
      <w:color w:val="FFFFFF"/>
      <w:kern w:val="0"/>
      <w:sz w:val="18"/>
      <w:szCs w:val="18"/>
    </w:rPr>
  </w:style>
  <w:style w:type="paragraph" w:styleId="5">
    <w:name w:val="heading 5"/>
    <w:basedOn w:val="a"/>
    <w:next w:val="a"/>
    <w:link w:val="5Char"/>
    <w:semiHidden/>
    <w:unhideWhenUsed/>
    <w:qFormat/>
    <w:rsid w:val="00B4727A"/>
    <w:pPr>
      <w:spacing w:before="240" w:after="60"/>
      <w:outlineLvl w:val="4"/>
    </w:pPr>
    <w:rPr>
      <w:rFonts w:ascii="Calibri" w:hAnsi="Calibri"/>
      <w:b/>
      <w:bCs/>
      <w:i/>
      <w:iCs/>
      <w:sz w:val="26"/>
      <w:szCs w:val="26"/>
    </w:rPr>
  </w:style>
  <w:style w:type="paragraph" w:styleId="6">
    <w:name w:val="heading 6"/>
    <w:basedOn w:val="a"/>
    <w:next w:val="a"/>
    <w:link w:val="6Char"/>
    <w:semiHidden/>
    <w:unhideWhenUsed/>
    <w:qFormat/>
    <w:rsid w:val="00B4727A"/>
    <w:pPr>
      <w:spacing w:before="240" w:after="60"/>
      <w:outlineLvl w:val="5"/>
    </w:pPr>
    <w:rPr>
      <w:rFonts w:ascii="Calibri" w:hAnsi="Calibri"/>
      <w:b/>
      <w:bCs/>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MingLiU" w:eastAsia="MingLiU" w:hAnsi="Courier New" w:cs="Courier New" w:hint="eastAsia"/>
    </w:rPr>
  </w:style>
  <w:style w:type="character" w:customStyle="1" w:styleId="EnglishText">
    <w:name w:val="English Text"/>
    <w:rPr>
      <w:rFonts w:ascii="Times New Roman" w:hAnsi="Times New Roman" w:cs="Times New Roman"/>
      <w:sz w:val="24"/>
      <w:szCs w:val="24"/>
    </w:rPr>
  </w:style>
  <w:style w:type="character" w:styleId="a4">
    <w:name w:val="Hyperlink"/>
    <w:basedOn w:val="a0"/>
    <w:rPr>
      <w:color w:val="0000FF"/>
      <w:u w:val="single"/>
    </w:rPr>
  </w:style>
  <w:style w:type="character" w:customStyle="1" w:styleId="EnglishHeading4">
    <w:name w:val="English Heading 4"/>
    <w:rPr>
      <w:rFonts w:ascii="Arial" w:hAnsi="Arial" w:cs="Arial"/>
      <w:b/>
      <w:bCs/>
      <w:color w:val="000080"/>
      <w:sz w:val="24"/>
      <w:szCs w:val="24"/>
    </w:rPr>
  </w:style>
  <w:style w:type="character" w:customStyle="1" w:styleId="ChineseHeading4">
    <w:name w:val="Chinese Heading 4"/>
    <w:rPr>
      <w:rFonts w:ascii="MingLiU" w:eastAsia="MingLiU"/>
      <w:b/>
      <w:bCs/>
      <w:color w:val="000080"/>
      <w:sz w:val="24"/>
      <w:szCs w:val="24"/>
    </w:rPr>
  </w:style>
  <w:style w:type="character" w:customStyle="1" w:styleId="EnglishHeading5">
    <w:name w:val="English Heading 5"/>
    <w:rPr>
      <w:rFonts w:ascii="Arial" w:hAnsi="Arial" w:cs="Arial"/>
      <w:b/>
      <w:bCs/>
      <w:color w:val="0000FF"/>
      <w:sz w:val="24"/>
      <w:szCs w:val="24"/>
    </w:rPr>
  </w:style>
  <w:style w:type="character" w:customStyle="1" w:styleId="ChineseHeading5">
    <w:name w:val="Chinese Heading 5"/>
    <w:rPr>
      <w:rFonts w:ascii="MingLiU" w:eastAsia="MingLiU"/>
      <w:b/>
      <w:bCs/>
      <w:color w:val="0000FF"/>
      <w:sz w:val="24"/>
      <w:szCs w:val="24"/>
    </w:rPr>
  </w:style>
  <w:style w:type="character" w:customStyle="1" w:styleId="ChineseText">
    <w:name w:val="Chinese Text"/>
    <w:rPr>
      <w:rFonts w:ascii="DFKai-SB" w:eastAsia="DFKai-SB"/>
      <w:sz w:val="24"/>
      <w:szCs w:val="24"/>
    </w:rPr>
  </w:style>
  <w:style w:type="paragraph" w:customStyle="1" w:styleId="menuorange">
    <w:name w:val="menu_orange"/>
    <w:basedOn w:val="a"/>
    <w:rsid w:val="00227DA6"/>
    <w:pPr>
      <w:widowControl/>
      <w:spacing w:after="30"/>
    </w:pPr>
    <w:rPr>
      <w:rFonts w:ascii="PMingLiU" w:hAnsi="PMingLiU" w:cs="PMingLiU"/>
      <w:kern w:val="0"/>
    </w:rPr>
  </w:style>
  <w:style w:type="paragraph" w:customStyle="1" w:styleId="between">
    <w:name w:val="between"/>
    <w:basedOn w:val="a"/>
    <w:rsid w:val="00227DA6"/>
    <w:pPr>
      <w:widowControl/>
    </w:pPr>
    <w:rPr>
      <w:rFonts w:ascii="PMingLiU" w:hAnsi="PMingLiU" w:cs="PMingLiU"/>
      <w:color w:val="FFFFFF"/>
      <w:kern w:val="0"/>
      <w:sz w:val="17"/>
      <w:szCs w:val="17"/>
    </w:rPr>
  </w:style>
  <w:style w:type="paragraph" w:customStyle="1" w:styleId="search">
    <w:name w:val="search"/>
    <w:basedOn w:val="a"/>
    <w:rsid w:val="00227DA6"/>
    <w:pPr>
      <w:widowControl/>
      <w:jc w:val="center"/>
    </w:pPr>
    <w:rPr>
      <w:rFonts w:ascii="PMingLiU" w:hAnsi="PMingLiU" w:cs="PMingLiU"/>
      <w:color w:val="FFFFFF"/>
      <w:kern w:val="0"/>
      <w:sz w:val="18"/>
      <w:szCs w:val="18"/>
    </w:rPr>
  </w:style>
  <w:style w:type="paragraph" w:customStyle="1" w:styleId="gg">
    <w:name w:val="gg"/>
    <w:basedOn w:val="a"/>
    <w:rsid w:val="00227DA6"/>
    <w:pPr>
      <w:widowControl/>
      <w:jc w:val="center"/>
    </w:pPr>
    <w:rPr>
      <w:rFonts w:ascii="PMingLiU" w:hAnsi="PMingLiU" w:cs="PMingLiU"/>
      <w:color w:val="FFFFFF"/>
      <w:kern w:val="0"/>
      <w:sz w:val="18"/>
      <w:szCs w:val="18"/>
    </w:rPr>
  </w:style>
  <w:style w:type="paragraph" w:customStyle="1" w:styleId="onepix">
    <w:name w:val="onepix"/>
    <w:basedOn w:val="a"/>
    <w:rsid w:val="00227DA6"/>
    <w:pPr>
      <w:widowControl/>
    </w:pPr>
    <w:rPr>
      <w:rFonts w:ascii="PMingLiU" w:hAnsi="PMingLiU" w:cs="PMingLiU"/>
      <w:kern w:val="0"/>
    </w:rPr>
  </w:style>
  <w:style w:type="paragraph" w:customStyle="1" w:styleId="oreo">
    <w:name w:val="oreo"/>
    <w:basedOn w:val="a"/>
    <w:rsid w:val="00227DA6"/>
    <w:pPr>
      <w:widowControl/>
    </w:pPr>
    <w:rPr>
      <w:rFonts w:ascii="PMingLiU" w:hAnsi="PMingLiU" w:cs="PMingLiU"/>
      <w:kern w:val="0"/>
    </w:rPr>
  </w:style>
  <w:style w:type="paragraph" w:styleId="a5">
    <w:name w:val="Normal (Web)"/>
    <w:basedOn w:val="a"/>
    <w:rsid w:val="00227DA6"/>
    <w:pPr>
      <w:widowControl/>
      <w:spacing w:before="100" w:beforeAutospacing="1" w:after="100" w:afterAutospacing="1"/>
    </w:pPr>
    <w:rPr>
      <w:rFonts w:ascii="PMingLiU" w:hAnsi="PMingLiU" w:cs="PMingLiU"/>
      <w:kern w:val="0"/>
    </w:rPr>
  </w:style>
  <w:style w:type="character" w:customStyle="1" w:styleId="ninkipic">
    <w:name w:val="ninki_pic"/>
    <w:basedOn w:val="a0"/>
    <w:rsid w:val="00227DA6"/>
  </w:style>
  <w:style w:type="character" w:customStyle="1" w:styleId="ninkiname">
    <w:name w:val="ninki_name"/>
    <w:basedOn w:val="a0"/>
    <w:rsid w:val="00227DA6"/>
    <w:rPr>
      <w:color w:val="FFFFFF"/>
      <w:sz w:val="15"/>
      <w:szCs w:val="15"/>
    </w:rPr>
  </w:style>
  <w:style w:type="character" w:customStyle="1" w:styleId="genrename">
    <w:name w:val="genre_name"/>
    <w:basedOn w:val="a0"/>
    <w:rsid w:val="00227DA6"/>
    <w:rPr>
      <w:color w:val="FFFFFF"/>
      <w:sz w:val="17"/>
      <w:szCs w:val="17"/>
    </w:rPr>
  </w:style>
  <w:style w:type="paragraph" w:styleId="z-">
    <w:name w:val="HTML Top of Form"/>
    <w:basedOn w:val="a"/>
    <w:next w:val="a"/>
    <w:hidden/>
    <w:rsid w:val="00227DA6"/>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hidden/>
    <w:rsid w:val="00227DA6"/>
    <w:pPr>
      <w:widowControl/>
      <w:pBdr>
        <w:top w:val="single" w:sz="6" w:space="1" w:color="auto"/>
      </w:pBdr>
      <w:jc w:val="center"/>
    </w:pPr>
    <w:rPr>
      <w:rFonts w:ascii="Arial" w:hAnsi="Arial" w:cs="Arial"/>
      <w:vanish/>
      <w:kern w:val="0"/>
      <w:sz w:val="16"/>
      <w:szCs w:val="16"/>
    </w:rPr>
  </w:style>
  <w:style w:type="paragraph" w:styleId="a6">
    <w:name w:val="header"/>
    <w:basedOn w:val="a"/>
    <w:link w:val="Char"/>
    <w:rsid w:val="00163B06"/>
    <w:pPr>
      <w:tabs>
        <w:tab w:val="center" w:pos="4320"/>
        <w:tab w:val="right" w:pos="8640"/>
      </w:tabs>
    </w:pPr>
  </w:style>
  <w:style w:type="character" w:customStyle="1" w:styleId="Char">
    <w:name w:val="页眉 Char"/>
    <w:basedOn w:val="a0"/>
    <w:link w:val="a6"/>
    <w:rsid w:val="00163B06"/>
    <w:rPr>
      <w:kern w:val="2"/>
      <w:sz w:val="24"/>
      <w:szCs w:val="24"/>
    </w:rPr>
  </w:style>
  <w:style w:type="paragraph" w:styleId="a7">
    <w:name w:val="footer"/>
    <w:basedOn w:val="a"/>
    <w:link w:val="Char0"/>
    <w:rsid w:val="00163B06"/>
    <w:pPr>
      <w:tabs>
        <w:tab w:val="center" w:pos="4320"/>
        <w:tab w:val="right" w:pos="8640"/>
      </w:tabs>
    </w:pPr>
  </w:style>
  <w:style w:type="character" w:customStyle="1" w:styleId="Char0">
    <w:name w:val="页脚 Char"/>
    <w:basedOn w:val="a0"/>
    <w:link w:val="a7"/>
    <w:rsid w:val="00163B06"/>
    <w:rPr>
      <w:kern w:val="2"/>
      <w:sz w:val="24"/>
      <w:szCs w:val="24"/>
    </w:rPr>
  </w:style>
  <w:style w:type="character" w:customStyle="1" w:styleId="5Char">
    <w:name w:val="标题 5 Char"/>
    <w:basedOn w:val="a0"/>
    <w:link w:val="5"/>
    <w:semiHidden/>
    <w:rsid w:val="00B4727A"/>
    <w:rPr>
      <w:rFonts w:ascii="Calibri" w:eastAsia="PMingLiU" w:hAnsi="Calibri" w:cs="Times New Roman"/>
      <w:b/>
      <w:bCs/>
      <w:i/>
      <w:iCs/>
      <w:kern w:val="2"/>
      <w:sz w:val="26"/>
      <w:szCs w:val="26"/>
    </w:rPr>
  </w:style>
  <w:style w:type="character" w:customStyle="1" w:styleId="6Char">
    <w:name w:val="标题 6 Char"/>
    <w:basedOn w:val="a0"/>
    <w:link w:val="6"/>
    <w:semiHidden/>
    <w:rsid w:val="00B4727A"/>
    <w:rPr>
      <w:rFonts w:ascii="Calibri" w:eastAsia="PMingLiU" w:hAnsi="Calibri" w:cs="Times New Roman"/>
      <w:b/>
      <w:bCs/>
      <w:kern w:val="2"/>
      <w:sz w:val="22"/>
      <w:szCs w:val="22"/>
    </w:rPr>
  </w:style>
</w:styles>
</file>

<file path=word/webSettings.xml><?xml version="1.0" encoding="utf-8"?>
<w:webSettings xmlns:r="http://schemas.openxmlformats.org/officeDocument/2006/relationships" xmlns:w="http://schemas.openxmlformats.org/wordprocessingml/2006/main">
  <w:divs>
    <w:div w:id="383720519">
      <w:bodyDiv w:val="1"/>
      <w:marLeft w:val="0"/>
      <w:marRight w:val="0"/>
      <w:marTop w:val="0"/>
      <w:marBottom w:val="0"/>
      <w:divBdr>
        <w:top w:val="none" w:sz="0" w:space="0" w:color="auto"/>
        <w:left w:val="none" w:sz="0" w:space="0" w:color="auto"/>
        <w:bottom w:val="none" w:sz="0" w:space="0" w:color="auto"/>
        <w:right w:val="none" w:sz="0" w:space="0" w:color="auto"/>
      </w:divBdr>
    </w:div>
    <w:div w:id="1452164203">
      <w:bodyDiv w:val="1"/>
      <w:marLeft w:val="0"/>
      <w:marRight w:val="0"/>
      <w:marTop w:val="0"/>
      <w:marBottom w:val="0"/>
      <w:divBdr>
        <w:top w:val="none" w:sz="0" w:space="0" w:color="auto"/>
        <w:left w:val="none" w:sz="0" w:space="0" w:color="auto"/>
        <w:bottom w:val="none" w:sz="0" w:space="0" w:color="auto"/>
        <w:right w:val="none" w:sz="0" w:space="0" w:color="auto"/>
      </w:divBdr>
      <w:divsChild>
        <w:div w:id="914127115">
          <w:marLeft w:val="0"/>
          <w:marRight w:val="0"/>
          <w:marTop w:val="0"/>
          <w:marBottom w:val="0"/>
          <w:divBdr>
            <w:top w:val="none" w:sz="0" w:space="0" w:color="auto"/>
            <w:left w:val="none" w:sz="0" w:space="0" w:color="auto"/>
            <w:bottom w:val="none" w:sz="0" w:space="0" w:color="auto"/>
            <w:right w:val="none" w:sz="0" w:space="0" w:color="auto"/>
          </w:divBdr>
        </w:div>
        <w:div w:id="1342392667">
          <w:marLeft w:val="0"/>
          <w:marRight w:val="0"/>
          <w:marTop w:val="0"/>
          <w:marBottom w:val="0"/>
          <w:divBdr>
            <w:top w:val="none" w:sz="0" w:space="0" w:color="auto"/>
            <w:left w:val="none" w:sz="0" w:space="0" w:color="auto"/>
            <w:bottom w:val="none" w:sz="0" w:space="0" w:color="auto"/>
            <w:right w:val="none" w:sz="0" w:space="0" w:color="auto"/>
          </w:divBdr>
          <w:divsChild>
            <w:div w:id="78406863">
              <w:marLeft w:val="0"/>
              <w:marRight w:val="0"/>
              <w:marTop w:val="0"/>
              <w:marBottom w:val="90"/>
              <w:divBdr>
                <w:top w:val="single" w:sz="6" w:space="0" w:color="999999"/>
                <w:left w:val="single" w:sz="6" w:space="0" w:color="999999"/>
                <w:bottom w:val="single" w:sz="6" w:space="0" w:color="999999"/>
                <w:right w:val="single" w:sz="6" w:space="0" w:color="999999"/>
              </w:divBdr>
              <w:divsChild>
                <w:div w:id="922184121">
                  <w:marLeft w:val="15"/>
                  <w:marRight w:val="15"/>
                  <w:marTop w:val="15"/>
                  <w:marBottom w:val="15"/>
                  <w:divBdr>
                    <w:top w:val="single" w:sz="6" w:space="0" w:color="999999"/>
                    <w:left w:val="none" w:sz="0" w:space="0" w:color="auto"/>
                    <w:bottom w:val="none" w:sz="0" w:space="0" w:color="auto"/>
                    <w:right w:val="none" w:sz="0" w:space="0" w:color="auto"/>
                  </w:divBdr>
                  <w:divsChild>
                    <w:div w:id="162666185">
                      <w:marLeft w:val="0"/>
                      <w:marRight w:val="0"/>
                      <w:marTop w:val="0"/>
                      <w:marBottom w:val="0"/>
                      <w:divBdr>
                        <w:top w:val="none" w:sz="0" w:space="0" w:color="auto"/>
                        <w:left w:val="none" w:sz="0" w:space="0" w:color="auto"/>
                        <w:bottom w:val="none" w:sz="0" w:space="0" w:color="auto"/>
                        <w:right w:val="none" w:sz="0" w:space="0" w:color="auto"/>
                      </w:divBdr>
                    </w:div>
                  </w:divsChild>
                </w:div>
                <w:div w:id="1905412388">
                  <w:marLeft w:val="15"/>
                  <w:marRight w:val="15"/>
                  <w:marTop w:val="15"/>
                  <w:marBottom w:val="15"/>
                  <w:divBdr>
                    <w:top w:val="none" w:sz="0" w:space="0" w:color="auto"/>
                    <w:left w:val="none" w:sz="0" w:space="0" w:color="auto"/>
                    <w:bottom w:val="none" w:sz="0" w:space="0" w:color="auto"/>
                    <w:right w:val="none" w:sz="0" w:space="0" w:color="auto"/>
                  </w:divBdr>
                </w:div>
              </w:divsChild>
            </w:div>
            <w:div w:id="272783756">
              <w:marLeft w:val="0"/>
              <w:marRight w:val="0"/>
              <w:marTop w:val="0"/>
              <w:marBottom w:val="90"/>
              <w:divBdr>
                <w:top w:val="single" w:sz="6" w:space="0" w:color="999999"/>
                <w:left w:val="single" w:sz="6" w:space="0" w:color="999999"/>
                <w:bottom w:val="single" w:sz="6" w:space="0" w:color="999999"/>
                <w:right w:val="single" w:sz="6" w:space="0" w:color="999999"/>
              </w:divBdr>
              <w:divsChild>
                <w:div w:id="1634866388">
                  <w:marLeft w:val="15"/>
                  <w:marRight w:val="15"/>
                  <w:marTop w:val="15"/>
                  <w:marBottom w:val="15"/>
                  <w:divBdr>
                    <w:top w:val="single" w:sz="6" w:space="0" w:color="999999"/>
                    <w:left w:val="none" w:sz="0" w:space="0" w:color="auto"/>
                    <w:bottom w:val="none" w:sz="0" w:space="0" w:color="auto"/>
                    <w:right w:val="none" w:sz="0" w:space="0" w:color="auto"/>
                  </w:divBdr>
                  <w:divsChild>
                    <w:div w:id="1762019372">
                      <w:marLeft w:val="0"/>
                      <w:marRight w:val="0"/>
                      <w:marTop w:val="0"/>
                      <w:marBottom w:val="0"/>
                      <w:divBdr>
                        <w:top w:val="none" w:sz="0" w:space="0" w:color="auto"/>
                        <w:left w:val="none" w:sz="0" w:space="0" w:color="auto"/>
                        <w:bottom w:val="none" w:sz="0" w:space="0" w:color="auto"/>
                        <w:right w:val="none" w:sz="0" w:space="0" w:color="auto"/>
                      </w:divBdr>
                    </w:div>
                  </w:divsChild>
                </w:div>
                <w:div w:id="1896308652">
                  <w:marLeft w:val="15"/>
                  <w:marRight w:val="15"/>
                  <w:marTop w:val="15"/>
                  <w:marBottom w:val="15"/>
                  <w:divBdr>
                    <w:top w:val="none" w:sz="0" w:space="0" w:color="auto"/>
                    <w:left w:val="none" w:sz="0" w:space="0" w:color="auto"/>
                    <w:bottom w:val="none" w:sz="0" w:space="0" w:color="auto"/>
                    <w:right w:val="none" w:sz="0" w:space="0" w:color="auto"/>
                  </w:divBdr>
                </w:div>
              </w:divsChild>
            </w:div>
            <w:div w:id="502160347">
              <w:marLeft w:val="0"/>
              <w:marRight w:val="0"/>
              <w:marTop w:val="0"/>
              <w:marBottom w:val="90"/>
              <w:divBdr>
                <w:top w:val="single" w:sz="6" w:space="0" w:color="999999"/>
                <w:left w:val="single" w:sz="6" w:space="0" w:color="999999"/>
                <w:bottom w:val="single" w:sz="6" w:space="0" w:color="999999"/>
                <w:right w:val="single" w:sz="6" w:space="0" w:color="999999"/>
              </w:divBdr>
              <w:divsChild>
                <w:div w:id="160699748">
                  <w:marLeft w:val="15"/>
                  <w:marRight w:val="15"/>
                  <w:marTop w:val="15"/>
                  <w:marBottom w:val="15"/>
                  <w:divBdr>
                    <w:top w:val="single" w:sz="6" w:space="0" w:color="999999"/>
                    <w:left w:val="none" w:sz="0" w:space="0" w:color="auto"/>
                    <w:bottom w:val="none" w:sz="0" w:space="0" w:color="auto"/>
                    <w:right w:val="none" w:sz="0" w:space="0" w:color="auto"/>
                  </w:divBdr>
                  <w:divsChild>
                    <w:div w:id="819730691">
                      <w:marLeft w:val="0"/>
                      <w:marRight w:val="0"/>
                      <w:marTop w:val="0"/>
                      <w:marBottom w:val="0"/>
                      <w:divBdr>
                        <w:top w:val="none" w:sz="0" w:space="0" w:color="auto"/>
                        <w:left w:val="none" w:sz="0" w:space="0" w:color="auto"/>
                        <w:bottom w:val="none" w:sz="0" w:space="0" w:color="auto"/>
                        <w:right w:val="none" w:sz="0" w:space="0" w:color="auto"/>
                      </w:divBdr>
                    </w:div>
                    <w:div w:id="1545210895">
                      <w:marLeft w:val="0"/>
                      <w:marRight w:val="0"/>
                      <w:marTop w:val="0"/>
                      <w:marBottom w:val="0"/>
                      <w:divBdr>
                        <w:top w:val="none" w:sz="0" w:space="0" w:color="auto"/>
                        <w:left w:val="none" w:sz="0" w:space="0" w:color="auto"/>
                        <w:bottom w:val="none" w:sz="0" w:space="0" w:color="auto"/>
                        <w:right w:val="none" w:sz="0" w:space="0" w:color="auto"/>
                      </w:divBdr>
                    </w:div>
                  </w:divsChild>
                </w:div>
                <w:div w:id="1787115746">
                  <w:marLeft w:val="15"/>
                  <w:marRight w:val="15"/>
                  <w:marTop w:val="15"/>
                  <w:marBottom w:val="15"/>
                  <w:divBdr>
                    <w:top w:val="none" w:sz="0" w:space="0" w:color="auto"/>
                    <w:left w:val="none" w:sz="0" w:space="0" w:color="auto"/>
                    <w:bottom w:val="none" w:sz="0" w:space="0" w:color="auto"/>
                    <w:right w:val="none" w:sz="0" w:space="0" w:color="auto"/>
                  </w:divBdr>
                </w:div>
              </w:divsChild>
            </w:div>
            <w:div w:id="634214612">
              <w:marLeft w:val="0"/>
              <w:marRight w:val="0"/>
              <w:marTop w:val="0"/>
              <w:marBottom w:val="90"/>
              <w:divBdr>
                <w:top w:val="single" w:sz="6" w:space="0" w:color="999999"/>
                <w:left w:val="single" w:sz="6" w:space="0" w:color="999999"/>
                <w:bottom w:val="single" w:sz="6" w:space="0" w:color="999999"/>
                <w:right w:val="single" w:sz="6" w:space="0" w:color="999999"/>
              </w:divBdr>
              <w:divsChild>
                <w:div w:id="152574201">
                  <w:marLeft w:val="15"/>
                  <w:marRight w:val="15"/>
                  <w:marTop w:val="15"/>
                  <w:marBottom w:val="15"/>
                  <w:divBdr>
                    <w:top w:val="single" w:sz="6" w:space="0" w:color="999999"/>
                    <w:left w:val="none" w:sz="0" w:space="0" w:color="auto"/>
                    <w:bottom w:val="none" w:sz="0" w:space="0" w:color="auto"/>
                    <w:right w:val="none" w:sz="0" w:space="0" w:color="auto"/>
                  </w:divBdr>
                </w:div>
                <w:div w:id="167987152">
                  <w:marLeft w:val="15"/>
                  <w:marRight w:val="15"/>
                  <w:marTop w:val="15"/>
                  <w:marBottom w:val="15"/>
                  <w:divBdr>
                    <w:top w:val="none" w:sz="0" w:space="0" w:color="auto"/>
                    <w:left w:val="none" w:sz="0" w:space="0" w:color="auto"/>
                    <w:bottom w:val="none" w:sz="0" w:space="0" w:color="auto"/>
                    <w:right w:val="none" w:sz="0" w:space="0" w:color="auto"/>
                  </w:divBdr>
                </w:div>
              </w:divsChild>
            </w:div>
            <w:div w:id="1124154642">
              <w:marLeft w:val="0"/>
              <w:marRight w:val="0"/>
              <w:marTop w:val="0"/>
              <w:marBottom w:val="90"/>
              <w:divBdr>
                <w:top w:val="single" w:sz="6" w:space="0" w:color="999999"/>
                <w:left w:val="single" w:sz="6" w:space="0" w:color="999999"/>
                <w:bottom w:val="single" w:sz="6" w:space="0" w:color="999999"/>
                <w:right w:val="single" w:sz="6" w:space="0" w:color="999999"/>
              </w:divBdr>
              <w:divsChild>
                <w:div w:id="313606498">
                  <w:marLeft w:val="15"/>
                  <w:marRight w:val="15"/>
                  <w:marTop w:val="15"/>
                  <w:marBottom w:val="15"/>
                  <w:divBdr>
                    <w:top w:val="none" w:sz="0" w:space="0" w:color="auto"/>
                    <w:left w:val="none" w:sz="0" w:space="0" w:color="auto"/>
                    <w:bottom w:val="none" w:sz="0" w:space="0" w:color="auto"/>
                    <w:right w:val="none" w:sz="0" w:space="0" w:color="auto"/>
                  </w:divBdr>
                </w:div>
                <w:div w:id="1980987816">
                  <w:marLeft w:val="15"/>
                  <w:marRight w:val="15"/>
                  <w:marTop w:val="15"/>
                  <w:marBottom w:val="15"/>
                  <w:divBdr>
                    <w:top w:val="single" w:sz="6" w:space="0" w:color="999999"/>
                    <w:left w:val="none" w:sz="0" w:space="0" w:color="auto"/>
                    <w:bottom w:val="none" w:sz="0" w:space="0" w:color="auto"/>
                    <w:right w:val="none" w:sz="0" w:space="0" w:color="auto"/>
                  </w:divBdr>
                  <w:divsChild>
                    <w:div w:id="1957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0678">
              <w:marLeft w:val="0"/>
              <w:marRight w:val="0"/>
              <w:marTop w:val="0"/>
              <w:marBottom w:val="90"/>
              <w:divBdr>
                <w:top w:val="single" w:sz="6" w:space="0" w:color="999999"/>
                <w:left w:val="single" w:sz="6" w:space="0" w:color="999999"/>
                <w:bottom w:val="single" w:sz="6" w:space="0" w:color="999999"/>
                <w:right w:val="single" w:sz="6" w:space="0" w:color="999999"/>
              </w:divBdr>
              <w:divsChild>
                <w:div w:id="51582439">
                  <w:marLeft w:val="15"/>
                  <w:marRight w:val="15"/>
                  <w:marTop w:val="15"/>
                  <w:marBottom w:val="15"/>
                  <w:divBdr>
                    <w:top w:val="single" w:sz="6" w:space="0" w:color="999999"/>
                    <w:left w:val="none" w:sz="0" w:space="0" w:color="auto"/>
                    <w:bottom w:val="none" w:sz="0" w:space="0" w:color="auto"/>
                    <w:right w:val="none" w:sz="0" w:space="0" w:color="auto"/>
                  </w:divBdr>
                  <w:divsChild>
                    <w:div w:id="376904215">
                      <w:marLeft w:val="0"/>
                      <w:marRight w:val="0"/>
                      <w:marTop w:val="0"/>
                      <w:marBottom w:val="0"/>
                      <w:divBdr>
                        <w:top w:val="none" w:sz="0" w:space="0" w:color="auto"/>
                        <w:left w:val="none" w:sz="0" w:space="0" w:color="auto"/>
                        <w:bottom w:val="none" w:sz="0" w:space="0" w:color="auto"/>
                        <w:right w:val="none" w:sz="0" w:space="0" w:color="auto"/>
                      </w:divBdr>
                    </w:div>
                  </w:divsChild>
                </w:div>
                <w:div w:id="2058621797">
                  <w:marLeft w:val="15"/>
                  <w:marRight w:val="15"/>
                  <w:marTop w:val="15"/>
                  <w:marBottom w:val="15"/>
                  <w:divBdr>
                    <w:top w:val="none" w:sz="0" w:space="0" w:color="auto"/>
                    <w:left w:val="none" w:sz="0" w:space="0" w:color="auto"/>
                    <w:bottom w:val="none" w:sz="0" w:space="0" w:color="auto"/>
                    <w:right w:val="none" w:sz="0" w:space="0" w:color="auto"/>
                  </w:divBdr>
                </w:div>
              </w:divsChild>
            </w:div>
            <w:div w:id="1312102605">
              <w:marLeft w:val="0"/>
              <w:marRight w:val="0"/>
              <w:marTop w:val="0"/>
              <w:marBottom w:val="90"/>
              <w:divBdr>
                <w:top w:val="single" w:sz="6" w:space="0" w:color="999999"/>
                <w:left w:val="single" w:sz="6" w:space="0" w:color="999999"/>
                <w:bottom w:val="single" w:sz="6" w:space="0" w:color="999999"/>
                <w:right w:val="single" w:sz="6" w:space="0" w:color="999999"/>
              </w:divBdr>
              <w:divsChild>
                <w:div w:id="289357510">
                  <w:marLeft w:val="15"/>
                  <w:marRight w:val="15"/>
                  <w:marTop w:val="15"/>
                  <w:marBottom w:val="15"/>
                  <w:divBdr>
                    <w:top w:val="single" w:sz="6" w:space="0" w:color="999999"/>
                    <w:left w:val="none" w:sz="0" w:space="0" w:color="auto"/>
                    <w:bottom w:val="none" w:sz="0" w:space="0" w:color="auto"/>
                    <w:right w:val="none" w:sz="0" w:space="0" w:color="auto"/>
                  </w:divBdr>
                  <w:divsChild>
                    <w:div w:id="1183085880">
                      <w:marLeft w:val="0"/>
                      <w:marRight w:val="0"/>
                      <w:marTop w:val="0"/>
                      <w:marBottom w:val="0"/>
                      <w:divBdr>
                        <w:top w:val="none" w:sz="0" w:space="0" w:color="auto"/>
                        <w:left w:val="none" w:sz="0" w:space="0" w:color="auto"/>
                        <w:bottom w:val="none" w:sz="0" w:space="0" w:color="auto"/>
                        <w:right w:val="none" w:sz="0" w:space="0" w:color="auto"/>
                      </w:divBdr>
                      <w:divsChild>
                        <w:div w:id="137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1240">
                  <w:marLeft w:val="15"/>
                  <w:marRight w:val="15"/>
                  <w:marTop w:val="15"/>
                  <w:marBottom w:val="15"/>
                  <w:divBdr>
                    <w:top w:val="none" w:sz="0" w:space="0" w:color="auto"/>
                    <w:left w:val="none" w:sz="0" w:space="0" w:color="auto"/>
                    <w:bottom w:val="none" w:sz="0" w:space="0" w:color="auto"/>
                    <w:right w:val="none" w:sz="0" w:space="0" w:color="auto"/>
                  </w:divBdr>
                </w:div>
              </w:divsChild>
            </w:div>
            <w:div w:id="1436052800">
              <w:marLeft w:val="0"/>
              <w:marRight w:val="0"/>
              <w:marTop w:val="0"/>
              <w:marBottom w:val="90"/>
              <w:divBdr>
                <w:top w:val="single" w:sz="6" w:space="0" w:color="999999"/>
                <w:left w:val="single" w:sz="6" w:space="0" w:color="999999"/>
                <w:bottom w:val="single" w:sz="6" w:space="0" w:color="999999"/>
                <w:right w:val="single" w:sz="6" w:space="0" w:color="999999"/>
              </w:divBdr>
              <w:divsChild>
                <w:div w:id="13754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4531">
      <w:bodyDiv w:val="1"/>
      <w:marLeft w:val="0"/>
      <w:marRight w:val="0"/>
      <w:marTop w:val="0"/>
      <w:marBottom w:val="0"/>
      <w:divBdr>
        <w:top w:val="none" w:sz="0" w:space="0" w:color="auto"/>
        <w:left w:val="none" w:sz="0" w:space="0" w:color="auto"/>
        <w:bottom w:val="none" w:sz="0" w:space="0" w:color="auto"/>
        <w:right w:val="none" w:sz="0" w:space="0" w:color="auto"/>
      </w:divBdr>
      <w:divsChild>
        <w:div w:id="461119456">
          <w:marLeft w:val="0"/>
          <w:marRight w:val="0"/>
          <w:marTop w:val="0"/>
          <w:marBottom w:val="0"/>
          <w:divBdr>
            <w:top w:val="none" w:sz="0" w:space="0" w:color="auto"/>
            <w:left w:val="none" w:sz="0" w:space="0" w:color="auto"/>
            <w:bottom w:val="none" w:sz="0" w:space="0" w:color="auto"/>
            <w:right w:val="none" w:sz="0" w:space="0" w:color="auto"/>
          </w:divBdr>
        </w:div>
        <w:div w:id="489562388">
          <w:marLeft w:val="0"/>
          <w:marRight w:val="0"/>
          <w:marTop w:val="0"/>
          <w:marBottom w:val="0"/>
          <w:divBdr>
            <w:top w:val="none" w:sz="0" w:space="0" w:color="auto"/>
            <w:left w:val="none" w:sz="0" w:space="0" w:color="auto"/>
            <w:bottom w:val="none" w:sz="0" w:space="0" w:color="auto"/>
            <w:right w:val="none" w:sz="0" w:space="0" w:color="auto"/>
          </w:divBdr>
        </w:div>
        <w:div w:id="1085803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44</Pages>
  <Words>7208</Words>
  <Characters>41089</Characters>
  <Application>Microsoft Office Word</Application>
  <DocSecurity>0</DocSecurity>
  <Lines>342</Lines>
  <Paragraphs>96</Paragraphs>
  <ScaleCrop>false</ScaleCrop>
  <Company>Hewlett-Packard Company</Company>
  <LinksUpToDate>false</LinksUpToDate>
  <CharactersWithSpaces>48201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查經資料大全</dc:title>
  <dc:creator>C.H.</dc:creator>
  <cp:lastModifiedBy>GX</cp:lastModifiedBy>
  <cp:revision>2</cp:revision>
  <dcterms:created xsi:type="dcterms:W3CDTF">2016-03-02T01:05:00Z</dcterms:created>
  <dcterms:modified xsi:type="dcterms:W3CDTF">2016-03-02T01:05:00Z</dcterms:modified>
</cp:coreProperties>
</file>